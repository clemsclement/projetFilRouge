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F43" w:rsidRDefault="00972F43"/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194"/>
        <w:gridCol w:w="328"/>
        <w:gridCol w:w="2249"/>
        <w:gridCol w:w="2004"/>
        <w:gridCol w:w="2133"/>
        <w:gridCol w:w="1624"/>
      </w:tblGrid>
      <w:tr w:rsidR="008D29D0" w:rsidTr="001E1764">
        <w:tc>
          <w:tcPr>
            <w:tcW w:w="1194" w:type="dxa"/>
            <w:vMerge w:val="restart"/>
          </w:tcPr>
          <w:p w:rsidR="00972F43" w:rsidRDefault="00972F43" w:rsidP="00972F43">
            <w:pPr>
              <w:jc w:val="center"/>
            </w:pPr>
          </w:p>
          <w:p w:rsidR="00972F43" w:rsidRDefault="00972F43" w:rsidP="00972F43">
            <w:pPr>
              <w:jc w:val="center"/>
            </w:pPr>
          </w:p>
          <w:p w:rsidR="008F7712" w:rsidRDefault="008F7712" w:rsidP="00972F43">
            <w:pPr>
              <w:jc w:val="center"/>
            </w:pPr>
          </w:p>
          <w:p w:rsidR="008F7712" w:rsidRDefault="008F7712" w:rsidP="00972F43">
            <w:pPr>
              <w:jc w:val="center"/>
            </w:pPr>
          </w:p>
          <w:p w:rsidR="008F7712" w:rsidRDefault="008F7712" w:rsidP="00972F43">
            <w:pPr>
              <w:jc w:val="center"/>
            </w:pPr>
          </w:p>
          <w:p w:rsidR="00972F43" w:rsidRDefault="00972F43" w:rsidP="00972F43">
            <w:pPr>
              <w:jc w:val="center"/>
            </w:pPr>
            <w:r>
              <w:t>Probabilité</w:t>
            </w:r>
          </w:p>
        </w:tc>
        <w:tc>
          <w:tcPr>
            <w:tcW w:w="361" w:type="dxa"/>
          </w:tcPr>
          <w:p w:rsidR="00972F43" w:rsidRDefault="00972F43">
            <w:r>
              <w:t>4</w:t>
            </w:r>
          </w:p>
        </w:tc>
        <w:tc>
          <w:tcPr>
            <w:tcW w:w="1979" w:type="dxa"/>
            <w:shd w:val="clear" w:color="auto" w:fill="8EAADB" w:themeFill="accent5" w:themeFillTint="99"/>
          </w:tcPr>
          <w:p w:rsidR="00972F43" w:rsidRDefault="008D29D0">
            <w:r>
              <w:t>FAINEANTISE DES DEVELOPPEURS !!!!!!!!</w:t>
            </w:r>
          </w:p>
        </w:tc>
        <w:tc>
          <w:tcPr>
            <w:tcW w:w="2133" w:type="dxa"/>
            <w:shd w:val="clear" w:color="auto" w:fill="FFFF00"/>
          </w:tcPr>
          <w:p w:rsidR="00972F43" w:rsidRDefault="001E1764">
            <w:r>
              <w:t>PANDEMIE MONDIALE !!!!!!!!</w:t>
            </w:r>
          </w:p>
        </w:tc>
        <w:tc>
          <w:tcPr>
            <w:tcW w:w="1957" w:type="dxa"/>
            <w:shd w:val="clear" w:color="auto" w:fill="FF0000"/>
          </w:tcPr>
          <w:p w:rsidR="00972F43" w:rsidRDefault="00972F43">
            <w:r>
              <w:t>INNONDATION DES BUREAUX !!!!</w:t>
            </w:r>
          </w:p>
        </w:tc>
        <w:tc>
          <w:tcPr>
            <w:tcW w:w="1727" w:type="dxa"/>
            <w:shd w:val="clear" w:color="auto" w:fill="FF0000"/>
          </w:tcPr>
          <w:p w:rsidR="00972F43" w:rsidRDefault="00972F43">
            <w:r>
              <w:t>METEORITE !!</w:t>
            </w:r>
          </w:p>
        </w:tc>
      </w:tr>
      <w:tr w:rsidR="008D29D0" w:rsidTr="001E1764">
        <w:tc>
          <w:tcPr>
            <w:tcW w:w="1194" w:type="dxa"/>
            <w:vMerge/>
          </w:tcPr>
          <w:p w:rsidR="00972F43" w:rsidRDefault="00972F43"/>
        </w:tc>
        <w:tc>
          <w:tcPr>
            <w:tcW w:w="361" w:type="dxa"/>
          </w:tcPr>
          <w:p w:rsidR="00972F43" w:rsidRDefault="00972F43">
            <w:r>
              <w:t>3</w:t>
            </w:r>
          </w:p>
        </w:tc>
        <w:tc>
          <w:tcPr>
            <w:tcW w:w="1979" w:type="dxa"/>
            <w:shd w:val="clear" w:color="auto" w:fill="A8D08D" w:themeFill="accent6" w:themeFillTint="99"/>
          </w:tcPr>
          <w:p w:rsidR="00972F43" w:rsidRPr="00972F43" w:rsidRDefault="001E1764">
            <w:pPr>
              <w:rPr>
                <w:color w:val="70AD47" w:themeColor="accent6"/>
              </w:rPr>
            </w:pPr>
            <w:r w:rsidRPr="001E1764">
              <w:t>MAUVAISE VISIBILITE DU SITE !!!!!!!</w:t>
            </w:r>
          </w:p>
        </w:tc>
        <w:tc>
          <w:tcPr>
            <w:tcW w:w="2133" w:type="dxa"/>
            <w:shd w:val="clear" w:color="auto" w:fill="8EAADB" w:themeFill="accent5" w:themeFillTint="99"/>
          </w:tcPr>
          <w:p w:rsidR="00972F43" w:rsidRDefault="001E1764">
            <w:r>
              <w:t>PIRATAGE !!!!!!!!!!</w:t>
            </w:r>
          </w:p>
        </w:tc>
        <w:tc>
          <w:tcPr>
            <w:tcW w:w="1957" w:type="dxa"/>
            <w:shd w:val="clear" w:color="auto" w:fill="FFFF00"/>
          </w:tcPr>
          <w:p w:rsidR="00972F43" w:rsidRDefault="00972F43" w:rsidP="00972F43">
            <w:r>
              <w:t>PANNE DE COURANT !!</w:t>
            </w:r>
            <w:r w:rsidR="001E1764">
              <w:t>!!!!</w:t>
            </w:r>
          </w:p>
        </w:tc>
        <w:tc>
          <w:tcPr>
            <w:tcW w:w="1727" w:type="dxa"/>
            <w:shd w:val="clear" w:color="auto" w:fill="FF0000"/>
          </w:tcPr>
          <w:p w:rsidR="00972F43" w:rsidRDefault="00972F43">
            <w:r>
              <w:t>EBOULEMENT DES BUREAUX !!!!!!</w:t>
            </w:r>
          </w:p>
        </w:tc>
      </w:tr>
      <w:tr w:rsidR="008D29D0" w:rsidTr="001E1764">
        <w:tc>
          <w:tcPr>
            <w:tcW w:w="1194" w:type="dxa"/>
            <w:vMerge/>
          </w:tcPr>
          <w:p w:rsidR="00972F43" w:rsidRDefault="00972F43"/>
        </w:tc>
        <w:tc>
          <w:tcPr>
            <w:tcW w:w="361" w:type="dxa"/>
          </w:tcPr>
          <w:p w:rsidR="00972F43" w:rsidRDefault="00972F43">
            <w:r>
              <w:t>2</w:t>
            </w:r>
          </w:p>
        </w:tc>
        <w:tc>
          <w:tcPr>
            <w:tcW w:w="1979" w:type="dxa"/>
            <w:shd w:val="clear" w:color="auto" w:fill="A8D08D" w:themeFill="accent6" w:themeFillTint="99"/>
          </w:tcPr>
          <w:p w:rsidR="00972F43" w:rsidRPr="00972F43" w:rsidRDefault="001E1764">
            <w:pPr>
              <w:rPr>
                <w:color w:val="70AD47" w:themeColor="accent6"/>
              </w:rPr>
            </w:pPr>
            <w:r w:rsidRPr="001E1764">
              <w:t>RETARD DU PERSONNEL !!!!!</w:t>
            </w:r>
          </w:p>
        </w:tc>
        <w:tc>
          <w:tcPr>
            <w:tcW w:w="2133" w:type="dxa"/>
            <w:shd w:val="clear" w:color="auto" w:fill="8EAADB" w:themeFill="accent5" w:themeFillTint="99"/>
          </w:tcPr>
          <w:p w:rsidR="00972F43" w:rsidRDefault="001E1764">
            <w:r>
              <w:t>CLIENT MECONTENT !!!!!!!!</w:t>
            </w:r>
          </w:p>
        </w:tc>
        <w:tc>
          <w:tcPr>
            <w:tcW w:w="1957" w:type="dxa"/>
            <w:shd w:val="clear" w:color="auto" w:fill="8EAADB" w:themeFill="accent5" w:themeFillTint="99"/>
          </w:tcPr>
          <w:p w:rsidR="00972F43" w:rsidRDefault="001E1764">
            <w:r>
              <w:t>PANNE D’INTERNET !!!!!!!!!!!</w:t>
            </w:r>
          </w:p>
        </w:tc>
        <w:tc>
          <w:tcPr>
            <w:tcW w:w="1727" w:type="dxa"/>
            <w:shd w:val="clear" w:color="auto" w:fill="FFFF00"/>
          </w:tcPr>
          <w:p w:rsidR="00972F43" w:rsidRDefault="00972F43">
            <w:r>
              <w:t>INCENDIE !!</w:t>
            </w:r>
            <w:r w:rsidR="001E1764">
              <w:t>!!!</w:t>
            </w:r>
          </w:p>
        </w:tc>
      </w:tr>
      <w:tr w:rsidR="008D29D0" w:rsidTr="001E1764">
        <w:tc>
          <w:tcPr>
            <w:tcW w:w="1194" w:type="dxa"/>
            <w:vMerge/>
          </w:tcPr>
          <w:p w:rsidR="001E1764" w:rsidRDefault="001E1764" w:rsidP="001E1764"/>
        </w:tc>
        <w:tc>
          <w:tcPr>
            <w:tcW w:w="361" w:type="dxa"/>
          </w:tcPr>
          <w:p w:rsidR="001E1764" w:rsidRDefault="001E1764" w:rsidP="001E1764">
            <w:r>
              <w:t>1</w:t>
            </w:r>
          </w:p>
        </w:tc>
        <w:tc>
          <w:tcPr>
            <w:tcW w:w="1979" w:type="dxa"/>
            <w:shd w:val="clear" w:color="auto" w:fill="A8D08D" w:themeFill="accent6" w:themeFillTint="99"/>
          </w:tcPr>
          <w:p w:rsidR="001E1764" w:rsidRPr="001E1764" w:rsidRDefault="001E1764" w:rsidP="001E1764">
            <w:r>
              <w:t>RETARD SUR LE PLANNING !!!!!</w:t>
            </w:r>
          </w:p>
        </w:tc>
        <w:tc>
          <w:tcPr>
            <w:tcW w:w="2133" w:type="dxa"/>
            <w:shd w:val="clear" w:color="auto" w:fill="A8D08D" w:themeFill="accent6" w:themeFillTint="99"/>
          </w:tcPr>
          <w:p w:rsidR="001E1764" w:rsidRDefault="008F7712" w:rsidP="001E1764">
            <w:r>
              <w:t xml:space="preserve">CLIENT VEUT PAS PAYER </w:t>
            </w:r>
            <w:r w:rsidR="001E1764">
              <w:t> !!!!!!!!!</w:t>
            </w:r>
          </w:p>
        </w:tc>
        <w:tc>
          <w:tcPr>
            <w:tcW w:w="1957" w:type="dxa"/>
            <w:shd w:val="clear" w:color="auto" w:fill="A8D08D" w:themeFill="accent6" w:themeFillTint="99"/>
          </w:tcPr>
          <w:p w:rsidR="001E1764" w:rsidRDefault="001E1764" w:rsidP="001E1764">
            <w:r>
              <w:t>CAMBRIOLAGE !!!!!</w:t>
            </w:r>
          </w:p>
        </w:tc>
        <w:tc>
          <w:tcPr>
            <w:tcW w:w="1727" w:type="dxa"/>
            <w:shd w:val="clear" w:color="auto" w:fill="8EAADB" w:themeFill="accent5" w:themeFillTint="99"/>
          </w:tcPr>
          <w:p w:rsidR="001E1764" w:rsidRDefault="001E1764" w:rsidP="001E1764">
            <w:r>
              <w:t>GREVE DU PERSONNEL !!!!</w:t>
            </w:r>
          </w:p>
        </w:tc>
      </w:tr>
      <w:tr w:rsidR="008D29D0" w:rsidTr="001E1764">
        <w:tc>
          <w:tcPr>
            <w:tcW w:w="1194" w:type="dxa"/>
            <w:vMerge/>
          </w:tcPr>
          <w:p w:rsidR="001E1764" w:rsidRDefault="001E1764" w:rsidP="001E1764"/>
        </w:tc>
        <w:tc>
          <w:tcPr>
            <w:tcW w:w="361" w:type="dxa"/>
          </w:tcPr>
          <w:p w:rsidR="001E1764" w:rsidRDefault="001E1764" w:rsidP="001E1764"/>
        </w:tc>
        <w:tc>
          <w:tcPr>
            <w:tcW w:w="1979" w:type="dxa"/>
          </w:tcPr>
          <w:p w:rsidR="001E1764" w:rsidRDefault="001E1764" w:rsidP="001E1764">
            <w:r>
              <w:t>1</w:t>
            </w:r>
          </w:p>
        </w:tc>
        <w:tc>
          <w:tcPr>
            <w:tcW w:w="2133" w:type="dxa"/>
          </w:tcPr>
          <w:p w:rsidR="001E1764" w:rsidRDefault="001E1764" w:rsidP="001E1764">
            <w:pPr>
              <w:jc w:val="center"/>
            </w:pPr>
            <w:r>
              <w:t>2</w:t>
            </w:r>
          </w:p>
        </w:tc>
        <w:tc>
          <w:tcPr>
            <w:tcW w:w="1957" w:type="dxa"/>
          </w:tcPr>
          <w:p w:rsidR="001E1764" w:rsidRDefault="001E1764" w:rsidP="001E1764">
            <w:pPr>
              <w:jc w:val="center"/>
            </w:pPr>
            <w:r>
              <w:t>3</w:t>
            </w:r>
          </w:p>
        </w:tc>
        <w:tc>
          <w:tcPr>
            <w:tcW w:w="1727" w:type="dxa"/>
          </w:tcPr>
          <w:p w:rsidR="001E1764" w:rsidRDefault="001E1764" w:rsidP="001E1764">
            <w:pPr>
              <w:jc w:val="center"/>
            </w:pPr>
            <w:r>
              <w:t>4</w:t>
            </w:r>
          </w:p>
        </w:tc>
      </w:tr>
      <w:tr w:rsidR="008D29D0" w:rsidTr="00972F43">
        <w:tc>
          <w:tcPr>
            <w:tcW w:w="1194" w:type="dxa"/>
            <w:vMerge/>
          </w:tcPr>
          <w:p w:rsidR="001E1764" w:rsidRDefault="001E1764" w:rsidP="001E1764"/>
        </w:tc>
        <w:tc>
          <w:tcPr>
            <w:tcW w:w="361" w:type="dxa"/>
          </w:tcPr>
          <w:p w:rsidR="001E1764" w:rsidRDefault="001E1764" w:rsidP="001E1764"/>
        </w:tc>
        <w:tc>
          <w:tcPr>
            <w:tcW w:w="7796" w:type="dxa"/>
            <w:gridSpan w:val="4"/>
          </w:tcPr>
          <w:p w:rsidR="001E1764" w:rsidRDefault="001E1764" w:rsidP="001E1764">
            <w:pPr>
              <w:jc w:val="center"/>
            </w:pPr>
            <w:r>
              <w:t>Gravité</w:t>
            </w:r>
          </w:p>
        </w:tc>
      </w:tr>
    </w:tbl>
    <w:p w:rsidR="00A9204E" w:rsidRPr="00D45B5A" w:rsidRDefault="00A9204E">
      <w:bookmarkStart w:id="0" w:name="_GoBack"/>
      <w:bookmarkEnd w:id="0"/>
    </w:p>
    <w:sectPr w:rsidR="00A9204E" w:rsidRPr="00D45B5A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251" w:rsidRDefault="00912251" w:rsidP="00D45B5A">
      <w:r>
        <w:separator/>
      </w:r>
    </w:p>
  </w:endnote>
  <w:endnote w:type="continuationSeparator" w:id="0">
    <w:p w:rsidR="00912251" w:rsidRDefault="00912251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251" w:rsidRDefault="00912251" w:rsidP="00D45B5A">
      <w:r>
        <w:separator/>
      </w:r>
    </w:p>
  </w:footnote>
  <w:footnote w:type="continuationSeparator" w:id="0">
    <w:p w:rsidR="00912251" w:rsidRDefault="00912251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5"/>
  </w:num>
  <w:num w:numId="24">
    <w:abstractNumId w:val="22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43"/>
    <w:rsid w:val="001E1764"/>
    <w:rsid w:val="00476C57"/>
    <w:rsid w:val="004E108E"/>
    <w:rsid w:val="00645252"/>
    <w:rsid w:val="006D3D74"/>
    <w:rsid w:val="007B21CC"/>
    <w:rsid w:val="007E537F"/>
    <w:rsid w:val="0083569A"/>
    <w:rsid w:val="008D29D0"/>
    <w:rsid w:val="008F7712"/>
    <w:rsid w:val="00912251"/>
    <w:rsid w:val="00972F43"/>
    <w:rsid w:val="00A9204E"/>
    <w:rsid w:val="00BE1689"/>
    <w:rsid w:val="00C84EA9"/>
    <w:rsid w:val="00D45B5A"/>
    <w:rsid w:val="00D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F12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Emphase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pl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customStyle="1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customStyle="1" w:styleId="Hashtag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msclement\AppData\Roaming\Microsoft\Templates\Espacement%20unique%20(vid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Espacement unique (vide)</Template>
  <TotalTime>0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2024-03-11T15:29:00Z</dcterms:created>
  <dcterms:modified xsi:type="dcterms:W3CDTF">2024-03-12T09:14:00Z</dcterms:modified>
</cp:coreProperties>
</file>