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0A202F" w:rsidRDefault="000A202F" w:rsidP="000A202F">
      <w:pPr>
        <w:jc w:val="center"/>
        <w:rPr>
          <w:color w:val="C45911" w:themeColor="accent2" w:themeShade="BF"/>
          <w:sz w:val="40"/>
          <w:szCs w:val="40"/>
          <w:u w:val="single"/>
        </w:rPr>
      </w:pPr>
      <w:r w:rsidRPr="000A202F">
        <w:rPr>
          <w:color w:val="C45911" w:themeColor="accent2" w:themeShade="BF"/>
          <w:sz w:val="40"/>
          <w:szCs w:val="40"/>
          <w:u w:val="single"/>
        </w:rPr>
        <w:t>Cahier des Charges pour le site Web de</w:t>
      </w:r>
    </w:p>
    <w:p w:rsidR="000A202F" w:rsidRPr="000A202F" w:rsidRDefault="000A202F" w:rsidP="000A202F">
      <w:pPr>
        <w:jc w:val="center"/>
        <w:rPr>
          <w:color w:val="C45911" w:themeColor="accent2" w:themeShade="BF"/>
          <w:sz w:val="40"/>
          <w:szCs w:val="40"/>
          <w:u w:val="single"/>
        </w:rPr>
      </w:pPr>
    </w:p>
    <w:p w:rsidR="000A202F" w:rsidRDefault="000A202F" w:rsidP="000A202F">
      <w:pPr>
        <w:jc w:val="center"/>
        <w:rPr>
          <w:color w:val="C45911" w:themeColor="accent2" w:themeShade="BF"/>
          <w:sz w:val="40"/>
          <w:szCs w:val="40"/>
          <w:u w:val="single"/>
        </w:rPr>
      </w:pPr>
      <w:r w:rsidRPr="000A202F">
        <w:rPr>
          <w:color w:val="C45911" w:themeColor="accent2" w:themeShade="BF"/>
          <w:sz w:val="40"/>
          <w:szCs w:val="40"/>
          <w:u w:val="single"/>
        </w:rPr>
        <w:t>Marinade &amp; Limonade</w:t>
      </w:r>
    </w:p>
    <w:p w:rsidR="000A202F" w:rsidRDefault="000A202F" w:rsidP="000A202F">
      <w:pPr>
        <w:rPr>
          <w:color w:val="C45911" w:themeColor="accent2" w:themeShade="BF"/>
          <w:sz w:val="24"/>
          <w:szCs w:val="24"/>
          <w:u w:val="single"/>
        </w:rPr>
      </w:pPr>
    </w:p>
    <w:p w:rsidR="000A202F" w:rsidRDefault="000A202F" w:rsidP="000A202F">
      <w:pPr>
        <w:rPr>
          <w:color w:val="C45911" w:themeColor="accent2" w:themeShade="BF"/>
          <w:sz w:val="24"/>
          <w:szCs w:val="24"/>
          <w:u w:val="single"/>
        </w:rPr>
      </w:pPr>
    </w:p>
    <w:p w:rsidR="000A202F" w:rsidRDefault="000A202F" w:rsidP="000A202F">
      <w:pPr>
        <w:jc w:val="center"/>
        <w:rPr>
          <w:b/>
          <w:sz w:val="36"/>
          <w:szCs w:val="36"/>
        </w:rPr>
      </w:pPr>
      <w:r w:rsidRPr="004C0077">
        <w:rPr>
          <w:b/>
          <w:sz w:val="36"/>
          <w:szCs w:val="36"/>
        </w:rPr>
        <w:t>Sommaire :</w:t>
      </w:r>
    </w:p>
    <w:p w:rsidR="004C0077" w:rsidRPr="004C0077" w:rsidRDefault="004C0077" w:rsidP="000A202F">
      <w:pPr>
        <w:jc w:val="center"/>
        <w:rPr>
          <w:b/>
          <w:sz w:val="36"/>
          <w:szCs w:val="36"/>
        </w:rPr>
      </w:pPr>
    </w:p>
    <w:p w:rsidR="000A202F" w:rsidRDefault="000A202F" w:rsidP="000A202F">
      <w:pPr>
        <w:jc w:val="center"/>
        <w:rPr>
          <w:b/>
          <w:sz w:val="32"/>
          <w:szCs w:val="32"/>
        </w:rPr>
      </w:pPr>
    </w:p>
    <w:p w:rsidR="000A202F" w:rsidRPr="004C0077" w:rsidRDefault="000A202F" w:rsidP="000A202F">
      <w:pPr>
        <w:pStyle w:val="Paragraphedeliste"/>
        <w:numPr>
          <w:ilvl w:val="0"/>
          <w:numId w:val="27"/>
        </w:numPr>
        <w:rPr>
          <w:b/>
          <w:sz w:val="28"/>
          <w:szCs w:val="28"/>
        </w:rPr>
      </w:pPr>
      <w:r w:rsidRPr="004C0077">
        <w:rPr>
          <w:b/>
          <w:sz w:val="28"/>
          <w:szCs w:val="28"/>
        </w:rPr>
        <w:t>Introduction</w:t>
      </w:r>
    </w:p>
    <w:p w:rsidR="000A202F" w:rsidRPr="004C0077" w:rsidRDefault="000A202F" w:rsidP="000A202F">
      <w:pPr>
        <w:pStyle w:val="Paragraphedeliste"/>
        <w:numPr>
          <w:ilvl w:val="1"/>
          <w:numId w:val="27"/>
        </w:numPr>
        <w:rPr>
          <w:b/>
          <w:sz w:val="28"/>
          <w:szCs w:val="28"/>
        </w:rPr>
      </w:pPr>
      <w:r w:rsidRPr="004C0077">
        <w:rPr>
          <w:b/>
          <w:sz w:val="28"/>
          <w:szCs w:val="28"/>
        </w:rPr>
        <w:t>Présentation détaillée des intervenants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Contexte</w:t>
      </w:r>
    </w:p>
    <w:p w:rsidR="000A202F" w:rsidRPr="004C0077" w:rsidRDefault="000A202F" w:rsidP="000A202F">
      <w:pPr>
        <w:pStyle w:val="Paragraphedeliste"/>
        <w:numPr>
          <w:ilvl w:val="1"/>
          <w:numId w:val="27"/>
        </w:numPr>
        <w:rPr>
          <w:b/>
          <w:sz w:val="28"/>
          <w:szCs w:val="28"/>
        </w:rPr>
      </w:pPr>
      <w:r w:rsidRPr="004C0077">
        <w:rPr>
          <w:b/>
          <w:sz w:val="28"/>
          <w:szCs w:val="28"/>
        </w:rPr>
        <w:t>Objectifs</w:t>
      </w:r>
    </w:p>
    <w:p w:rsidR="000A202F" w:rsidRPr="004C0077" w:rsidRDefault="000A202F" w:rsidP="000A202F">
      <w:pPr>
        <w:pStyle w:val="Paragraphedeliste"/>
        <w:numPr>
          <w:ilvl w:val="1"/>
          <w:numId w:val="27"/>
        </w:numPr>
        <w:rPr>
          <w:b/>
          <w:sz w:val="28"/>
          <w:szCs w:val="28"/>
        </w:rPr>
      </w:pPr>
      <w:r w:rsidRPr="004C0077">
        <w:rPr>
          <w:b/>
          <w:sz w:val="28"/>
          <w:szCs w:val="28"/>
        </w:rPr>
        <w:t>Cible</w:t>
      </w:r>
    </w:p>
    <w:p w:rsidR="000A202F" w:rsidRPr="004C0077" w:rsidRDefault="000A202F" w:rsidP="000A202F">
      <w:pPr>
        <w:pStyle w:val="Paragraphedeliste"/>
        <w:numPr>
          <w:ilvl w:val="1"/>
          <w:numId w:val="27"/>
        </w:numPr>
        <w:rPr>
          <w:b/>
          <w:sz w:val="28"/>
          <w:szCs w:val="28"/>
        </w:rPr>
      </w:pPr>
      <w:r w:rsidRPr="004C0077">
        <w:rPr>
          <w:b/>
          <w:sz w:val="28"/>
          <w:szCs w:val="28"/>
        </w:rPr>
        <w:t>Concurrence</w:t>
      </w:r>
    </w:p>
    <w:p w:rsidR="000A202F" w:rsidRPr="004C0077" w:rsidRDefault="000A202F" w:rsidP="000A202F">
      <w:pPr>
        <w:pStyle w:val="Paragraphedeliste"/>
        <w:numPr>
          <w:ilvl w:val="1"/>
          <w:numId w:val="27"/>
        </w:numPr>
        <w:rPr>
          <w:b/>
          <w:sz w:val="28"/>
          <w:szCs w:val="28"/>
        </w:rPr>
      </w:pPr>
      <w:r w:rsidRPr="004C0077">
        <w:rPr>
          <w:b/>
          <w:sz w:val="28"/>
          <w:szCs w:val="28"/>
        </w:rPr>
        <w:t>Analyse marketing</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Définitions des besoins</w:t>
      </w:r>
    </w:p>
    <w:p w:rsidR="000A202F" w:rsidRPr="004C0077" w:rsidRDefault="000A202F" w:rsidP="000A202F">
      <w:pPr>
        <w:pStyle w:val="Paragraphedeliste"/>
        <w:numPr>
          <w:ilvl w:val="1"/>
          <w:numId w:val="27"/>
        </w:numPr>
        <w:rPr>
          <w:b/>
          <w:sz w:val="28"/>
          <w:szCs w:val="28"/>
        </w:rPr>
      </w:pPr>
      <w:r w:rsidRPr="004C0077">
        <w:rPr>
          <w:b/>
          <w:sz w:val="28"/>
          <w:szCs w:val="28"/>
        </w:rPr>
        <w:t>Etude de l’existant</w:t>
      </w:r>
    </w:p>
    <w:p w:rsidR="000A202F" w:rsidRPr="004C0077" w:rsidRDefault="000A202F" w:rsidP="000A202F">
      <w:pPr>
        <w:pStyle w:val="Paragraphedeliste"/>
        <w:numPr>
          <w:ilvl w:val="1"/>
          <w:numId w:val="27"/>
        </w:numPr>
        <w:rPr>
          <w:b/>
          <w:sz w:val="28"/>
          <w:szCs w:val="28"/>
        </w:rPr>
      </w:pPr>
      <w:r w:rsidRPr="004C0077">
        <w:rPr>
          <w:b/>
          <w:sz w:val="28"/>
          <w:szCs w:val="28"/>
        </w:rPr>
        <w:t>Enoncé du besoin</w:t>
      </w:r>
    </w:p>
    <w:p w:rsidR="000A202F" w:rsidRPr="004C0077" w:rsidRDefault="000A202F" w:rsidP="000A202F">
      <w:pPr>
        <w:pStyle w:val="Paragraphedeliste"/>
        <w:numPr>
          <w:ilvl w:val="1"/>
          <w:numId w:val="27"/>
        </w:numPr>
        <w:rPr>
          <w:b/>
          <w:sz w:val="28"/>
          <w:szCs w:val="28"/>
        </w:rPr>
      </w:pPr>
      <w:r w:rsidRPr="004C0077">
        <w:rPr>
          <w:b/>
          <w:sz w:val="28"/>
          <w:szCs w:val="28"/>
        </w:rPr>
        <w:t>Les fonctions du produits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Les contraintes</w:t>
      </w:r>
    </w:p>
    <w:p w:rsidR="000A202F" w:rsidRPr="004C0077" w:rsidRDefault="000A202F" w:rsidP="000A202F">
      <w:pPr>
        <w:pStyle w:val="Paragraphedeliste"/>
        <w:numPr>
          <w:ilvl w:val="1"/>
          <w:numId w:val="27"/>
        </w:numPr>
        <w:rPr>
          <w:b/>
          <w:sz w:val="28"/>
          <w:szCs w:val="28"/>
        </w:rPr>
      </w:pPr>
      <w:r w:rsidRPr="004C0077">
        <w:rPr>
          <w:b/>
          <w:sz w:val="28"/>
          <w:szCs w:val="28"/>
        </w:rPr>
        <w:t>Contraintes techniques</w:t>
      </w:r>
    </w:p>
    <w:p w:rsidR="000A202F" w:rsidRPr="004C0077" w:rsidRDefault="000A202F" w:rsidP="000A202F">
      <w:pPr>
        <w:pStyle w:val="Paragraphedeliste"/>
        <w:numPr>
          <w:ilvl w:val="1"/>
          <w:numId w:val="27"/>
        </w:numPr>
        <w:rPr>
          <w:b/>
          <w:sz w:val="28"/>
          <w:szCs w:val="28"/>
        </w:rPr>
      </w:pPr>
      <w:r w:rsidRPr="004C0077">
        <w:rPr>
          <w:b/>
          <w:sz w:val="28"/>
          <w:szCs w:val="28"/>
        </w:rPr>
        <w:t>Contraintes légales et règlementaires</w:t>
      </w:r>
    </w:p>
    <w:p w:rsidR="000A202F" w:rsidRPr="004C0077" w:rsidRDefault="000A202F" w:rsidP="000A202F">
      <w:pPr>
        <w:pStyle w:val="Paragraphedeliste"/>
        <w:numPr>
          <w:ilvl w:val="1"/>
          <w:numId w:val="27"/>
        </w:numPr>
        <w:rPr>
          <w:b/>
          <w:sz w:val="28"/>
          <w:szCs w:val="28"/>
        </w:rPr>
      </w:pPr>
      <w:r w:rsidRPr="004C0077">
        <w:rPr>
          <w:b/>
          <w:sz w:val="28"/>
          <w:szCs w:val="28"/>
        </w:rPr>
        <w:t>Contraintes budgétaires</w:t>
      </w:r>
    </w:p>
    <w:p w:rsidR="000A202F" w:rsidRPr="004C0077" w:rsidRDefault="000A202F" w:rsidP="000A202F">
      <w:pPr>
        <w:pStyle w:val="Paragraphedeliste"/>
        <w:numPr>
          <w:ilvl w:val="1"/>
          <w:numId w:val="27"/>
        </w:numPr>
        <w:rPr>
          <w:b/>
          <w:sz w:val="28"/>
          <w:szCs w:val="28"/>
        </w:rPr>
      </w:pPr>
      <w:r w:rsidRPr="004C0077">
        <w:rPr>
          <w:b/>
          <w:sz w:val="28"/>
          <w:szCs w:val="28"/>
        </w:rPr>
        <w:t>Contraintes de délais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Devis</w:t>
      </w:r>
    </w:p>
    <w:p w:rsidR="000A202F" w:rsidRPr="004C0077" w:rsidRDefault="000A202F" w:rsidP="000A202F">
      <w:pPr>
        <w:rPr>
          <w:b/>
          <w:sz w:val="28"/>
          <w:szCs w:val="28"/>
        </w:rPr>
      </w:pPr>
    </w:p>
    <w:p w:rsidR="000A202F" w:rsidRPr="004C0077" w:rsidRDefault="000A202F" w:rsidP="000A202F">
      <w:pPr>
        <w:rPr>
          <w:b/>
          <w:sz w:val="28"/>
          <w:szCs w:val="28"/>
        </w:rPr>
      </w:pPr>
    </w:p>
    <w:p w:rsidR="000A202F" w:rsidRPr="004C0077" w:rsidRDefault="000A202F" w:rsidP="000A202F">
      <w:pPr>
        <w:pStyle w:val="Paragraphedeliste"/>
        <w:numPr>
          <w:ilvl w:val="0"/>
          <w:numId w:val="27"/>
        </w:numPr>
        <w:rPr>
          <w:b/>
          <w:sz w:val="28"/>
          <w:szCs w:val="28"/>
        </w:rPr>
      </w:pPr>
      <w:r w:rsidRPr="004C0077">
        <w:rPr>
          <w:b/>
          <w:sz w:val="28"/>
          <w:szCs w:val="28"/>
        </w:rPr>
        <w:t>Documents Annexes</w:t>
      </w:r>
    </w:p>
    <w:p w:rsidR="000A202F" w:rsidRDefault="000A202F" w:rsidP="000A202F">
      <w:pPr>
        <w:pStyle w:val="Paragraphedeliste"/>
        <w:rPr>
          <w:b/>
          <w:sz w:val="24"/>
          <w:szCs w:val="24"/>
        </w:rPr>
      </w:pPr>
    </w:p>
    <w:p w:rsidR="000A202F" w:rsidRDefault="000A202F" w:rsidP="000A202F">
      <w:pPr>
        <w:pStyle w:val="Paragraphedeliste"/>
        <w:rPr>
          <w:b/>
          <w:sz w:val="24"/>
          <w:szCs w:val="24"/>
        </w:rPr>
      </w:pPr>
    </w:p>
    <w:p w:rsidR="000A202F" w:rsidRPr="004C0077" w:rsidRDefault="000A202F" w:rsidP="004C0077">
      <w:pPr>
        <w:rPr>
          <w:b/>
          <w:sz w:val="24"/>
          <w:szCs w:val="24"/>
        </w:rPr>
      </w:pPr>
    </w:p>
    <w:p w:rsidR="00784EA2" w:rsidRDefault="00784EA2" w:rsidP="004C0077">
      <w:pPr>
        <w:jc w:val="center"/>
        <w:rPr>
          <w:color w:val="ED7D31" w:themeColor="accent2"/>
          <w:sz w:val="40"/>
          <w:szCs w:val="40"/>
          <w:u w:val="single"/>
        </w:rPr>
      </w:pPr>
    </w:p>
    <w:p w:rsidR="00784EA2" w:rsidRDefault="00784EA2" w:rsidP="004C0077">
      <w:pPr>
        <w:jc w:val="center"/>
        <w:rPr>
          <w:color w:val="ED7D31" w:themeColor="accent2"/>
          <w:sz w:val="40"/>
          <w:szCs w:val="40"/>
          <w:u w:val="single"/>
        </w:rPr>
      </w:pPr>
    </w:p>
    <w:p w:rsidR="000A202F" w:rsidRPr="004C0077" w:rsidRDefault="000A202F" w:rsidP="004C0077">
      <w:pPr>
        <w:jc w:val="center"/>
        <w:rPr>
          <w:color w:val="ED7D31" w:themeColor="accent2"/>
          <w:sz w:val="40"/>
          <w:szCs w:val="40"/>
          <w:u w:val="single"/>
        </w:rPr>
      </w:pPr>
      <w:r w:rsidRPr="004C0077">
        <w:rPr>
          <w:color w:val="ED7D31" w:themeColor="accent2"/>
          <w:sz w:val="40"/>
          <w:szCs w:val="40"/>
          <w:u w:val="single"/>
        </w:rPr>
        <w:t>Introduction</w:t>
      </w:r>
    </w:p>
    <w:p w:rsidR="000A202F" w:rsidRDefault="000A202F" w:rsidP="000A202F">
      <w:pPr>
        <w:pStyle w:val="Paragraphedeliste"/>
        <w:rPr>
          <w:color w:val="ED7D31" w:themeColor="accent2"/>
          <w:sz w:val="40"/>
          <w:szCs w:val="40"/>
          <w:u w:val="single"/>
        </w:rPr>
      </w:pPr>
    </w:p>
    <w:p w:rsidR="00784EA2" w:rsidRDefault="00784EA2" w:rsidP="000A202F">
      <w:pPr>
        <w:pStyle w:val="Paragraphedeliste"/>
        <w:rPr>
          <w:color w:val="ED7D31" w:themeColor="accent2"/>
          <w:sz w:val="40"/>
          <w:szCs w:val="40"/>
          <w:u w:val="single"/>
        </w:rPr>
      </w:pPr>
    </w:p>
    <w:p w:rsidR="00784EA2" w:rsidRDefault="00784EA2" w:rsidP="000A202F">
      <w:pPr>
        <w:pStyle w:val="Paragraphedeliste"/>
        <w:rPr>
          <w:color w:val="ED7D31" w:themeColor="accent2"/>
          <w:sz w:val="40"/>
          <w:szCs w:val="40"/>
          <w:u w:val="single"/>
        </w:rPr>
      </w:pPr>
    </w:p>
    <w:p w:rsidR="000A202F" w:rsidRDefault="000A202F" w:rsidP="000A202F">
      <w:pPr>
        <w:pStyle w:val="Paragraphedeliste"/>
        <w:rPr>
          <w:color w:val="ED7D31" w:themeColor="accent2"/>
          <w:sz w:val="24"/>
          <w:szCs w:val="24"/>
          <w:u w:val="single"/>
        </w:rPr>
      </w:pPr>
    </w:p>
    <w:p w:rsidR="000A202F" w:rsidRDefault="00B01A3B" w:rsidP="000A202F">
      <w:pPr>
        <w:pStyle w:val="Paragraphedeliste"/>
        <w:rPr>
          <w:sz w:val="28"/>
          <w:szCs w:val="28"/>
        </w:rPr>
      </w:pPr>
      <w:r>
        <w:rPr>
          <w:sz w:val="28"/>
          <w:szCs w:val="28"/>
        </w:rPr>
        <w:t>Nicolas C. et Mik</w:t>
      </w:r>
      <w:r w:rsidR="004C0077" w:rsidRPr="004C0077">
        <w:rPr>
          <w:sz w:val="28"/>
          <w:szCs w:val="28"/>
        </w:rPr>
        <w:t>ael H. sont les deux propriétaires du restaurant Marinade &amp; Limonade. Nicolas a plus de dix ans d’expérience dans le domaine culina</w:t>
      </w:r>
      <w:r>
        <w:rPr>
          <w:sz w:val="28"/>
          <w:szCs w:val="28"/>
        </w:rPr>
        <w:t>ire derrière lui tandis que Mik</w:t>
      </w:r>
      <w:r w:rsidR="004C0077" w:rsidRPr="004C0077">
        <w:rPr>
          <w:sz w:val="28"/>
          <w:szCs w:val="28"/>
        </w:rPr>
        <w:t>ael est plus expérimenté dans le domaine de l’entreprenariat et du management</w:t>
      </w:r>
      <w:r w:rsidR="004C0077">
        <w:rPr>
          <w:sz w:val="28"/>
          <w:szCs w:val="28"/>
        </w:rPr>
        <w:t xml:space="preserve"> ainsi qu’une expertise avérée en gestion</w:t>
      </w:r>
      <w:r w:rsidR="004C0077" w:rsidRPr="004C0077">
        <w:rPr>
          <w:sz w:val="28"/>
          <w:szCs w:val="28"/>
        </w:rPr>
        <w:t>. C’est un duo complémentaire indissociable afin d’assurer le bon fonctionnement du restaurant. La conjointe de Nicolas, Zelda B. s’occupe bénévolement de la partie community management en postant régulièrement sur différents réseaux sociaux.</w:t>
      </w:r>
    </w:p>
    <w:p w:rsidR="004C0077" w:rsidRDefault="004C0077" w:rsidP="000A202F">
      <w:pPr>
        <w:pStyle w:val="Paragraphedeliste"/>
        <w:rPr>
          <w:sz w:val="28"/>
          <w:szCs w:val="28"/>
        </w:rPr>
      </w:pPr>
    </w:p>
    <w:p w:rsidR="004C0077" w:rsidRDefault="004C0077" w:rsidP="000A202F">
      <w:pPr>
        <w:pStyle w:val="Paragraphedeliste"/>
        <w:rPr>
          <w:sz w:val="28"/>
          <w:szCs w:val="28"/>
        </w:rPr>
      </w:pPr>
      <w:r>
        <w:rPr>
          <w:sz w:val="28"/>
          <w:szCs w:val="28"/>
        </w:rPr>
        <w:t xml:space="preserve">Fort de leurs expériences respectives, nos eux collaborateurs ont réussi à ouvrir </w:t>
      </w:r>
      <w:r w:rsidR="00784EA2">
        <w:rPr>
          <w:sz w:val="28"/>
          <w:szCs w:val="28"/>
        </w:rPr>
        <w:t>ce restaurant proposants</w:t>
      </w:r>
      <w:r>
        <w:rPr>
          <w:sz w:val="28"/>
          <w:szCs w:val="28"/>
        </w:rPr>
        <w:t xml:space="preserve"> des PokéBowls délicieux et travaillés</w:t>
      </w:r>
      <w:r w:rsidR="00784EA2">
        <w:rPr>
          <w:sz w:val="28"/>
          <w:szCs w:val="28"/>
        </w:rPr>
        <w:t xml:space="preserve"> offrant à leurs clients une fusion de saveurs authentiques et un service de qualité</w:t>
      </w:r>
      <w:r>
        <w:rPr>
          <w:sz w:val="28"/>
          <w:szCs w:val="28"/>
        </w:rPr>
        <w:t>.</w:t>
      </w:r>
      <w:r w:rsidR="00784EA2">
        <w:rPr>
          <w:sz w:val="28"/>
          <w:szCs w:val="28"/>
        </w:rPr>
        <w:t xml:space="preserve"> Ce cahier des charges définit les exigences et les objectifs fondamentaux pour la conception, le fonctionnement et la réussite du restaurant via le développement d’un site Web qui reflète l’essence et les valeurs de cet établissement, tout en offrant un site convivial et engageant pour de futurs potentiels clients. </w:t>
      </w:r>
    </w:p>
    <w:p w:rsidR="004C0077" w:rsidRDefault="004C0077" w:rsidP="000A202F">
      <w:pPr>
        <w:pStyle w:val="Paragraphedeliste"/>
        <w:rPr>
          <w:sz w:val="28"/>
          <w:szCs w:val="28"/>
        </w:rPr>
      </w:pPr>
    </w:p>
    <w:p w:rsidR="00784EA2" w:rsidRPr="00784EA2" w:rsidRDefault="00784EA2" w:rsidP="00784EA2">
      <w:pPr>
        <w:pStyle w:val="Paragraphedeliste"/>
        <w:rPr>
          <w:sz w:val="28"/>
          <w:szCs w:val="28"/>
        </w:rPr>
      </w:pPr>
      <w:r>
        <w:rPr>
          <w:sz w:val="28"/>
          <w:szCs w:val="28"/>
        </w:rPr>
        <w:t>Ma vision pour ce projet est de créer un site Web qui capture l’essence de leur cuisine, met en valeur la créativité de leur plat et facilite la réservation en ligne via un système de Click and Collect. Une page contenant les différentes recettes pouvant être refaire chez soi est envisagée égal</w:t>
      </w:r>
      <w:r w:rsidRPr="00784EA2">
        <w:rPr>
          <w:sz w:val="28"/>
          <w:szCs w:val="28"/>
        </w:rPr>
        <w:t>ement.</w:t>
      </w:r>
    </w:p>
    <w:p w:rsidR="004C0077" w:rsidRDefault="004C0077"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0A202F">
      <w:pPr>
        <w:pStyle w:val="Paragraphedeliste"/>
        <w:rPr>
          <w:sz w:val="24"/>
          <w:szCs w:val="24"/>
        </w:rPr>
      </w:pPr>
    </w:p>
    <w:p w:rsidR="00784EA2" w:rsidRDefault="00784EA2" w:rsidP="00784EA2">
      <w:pPr>
        <w:pStyle w:val="Paragraphedeliste"/>
        <w:jc w:val="center"/>
        <w:rPr>
          <w:color w:val="ED7D31" w:themeColor="accent2"/>
          <w:sz w:val="40"/>
          <w:szCs w:val="40"/>
          <w:u w:val="single"/>
        </w:rPr>
      </w:pPr>
      <w:r w:rsidRPr="00784EA2">
        <w:rPr>
          <w:color w:val="ED7D31" w:themeColor="accent2"/>
          <w:sz w:val="40"/>
          <w:szCs w:val="40"/>
          <w:u w:val="single"/>
        </w:rPr>
        <w:lastRenderedPageBreak/>
        <w:t>Présentation détaillée des intervenants</w:t>
      </w:r>
    </w:p>
    <w:p w:rsidR="00B01A3B" w:rsidRDefault="00B01A3B" w:rsidP="00784EA2">
      <w:pPr>
        <w:pStyle w:val="Paragraphedeliste"/>
        <w:jc w:val="center"/>
        <w:rPr>
          <w:color w:val="ED7D31" w:themeColor="accent2"/>
          <w:sz w:val="40"/>
          <w:szCs w:val="40"/>
          <w:u w:val="single"/>
        </w:rPr>
      </w:pPr>
    </w:p>
    <w:p w:rsidR="00784EA2" w:rsidRDefault="00784EA2" w:rsidP="00784EA2">
      <w:pPr>
        <w:pStyle w:val="Paragraphedeliste"/>
        <w:jc w:val="center"/>
        <w:rPr>
          <w:color w:val="ED7D31" w:themeColor="accent2"/>
          <w:sz w:val="40"/>
          <w:szCs w:val="40"/>
          <w:u w:val="single"/>
        </w:rPr>
      </w:pPr>
    </w:p>
    <w:p w:rsidR="00784EA2" w:rsidRDefault="00784EA2" w:rsidP="00784EA2">
      <w:pPr>
        <w:pStyle w:val="Paragraphedeliste"/>
        <w:rPr>
          <w:b/>
          <w:sz w:val="32"/>
          <w:szCs w:val="32"/>
        </w:rPr>
      </w:pPr>
      <w:r>
        <w:rPr>
          <w:b/>
          <w:sz w:val="32"/>
          <w:szCs w:val="32"/>
        </w:rPr>
        <w:t>Nicolas C. :</w:t>
      </w:r>
    </w:p>
    <w:p w:rsidR="00B01A3B" w:rsidRDefault="00B01A3B" w:rsidP="00784EA2">
      <w:pPr>
        <w:pStyle w:val="Paragraphedeliste"/>
        <w:rPr>
          <w:b/>
          <w:sz w:val="32"/>
          <w:szCs w:val="32"/>
        </w:rPr>
      </w:pPr>
    </w:p>
    <w:p w:rsidR="00784EA2" w:rsidRDefault="00A07199" w:rsidP="00784EA2">
      <w:pPr>
        <w:pStyle w:val="Paragraphedeliste"/>
        <w:rPr>
          <w:sz w:val="28"/>
          <w:szCs w:val="28"/>
        </w:rPr>
      </w:pPr>
      <w:r>
        <w:rPr>
          <w:sz w:val="28"/>
          <w:szCs w:val="28"/>
        </w:rPr>
        <w:t xml:space="preserve">Nicolas possède une expérience de dix ans en cuisine, ayant travaillé dans divers établissements gastronomiques et dans divers pays où ses compétences culinaires ont été perfectionnée. Sa passion pour la cuisine lui a permis d’explorer une multitude de culture et de saveurs afin de lui conféré une expertise dans le domaine permettant de nous proposer aujourd’hui une expérience culinaire savoureuse et </w:t>
      </w:r>
      <w:r w:rsidR="0042082C">
        <w:rPr>
          <w:sz w:val="28"/>
          <w:szCs w:val="28"/>
        </w:rPr>
        <w:t>inoubliable</w:t>
      </w:r>
      <w:r>
        <w:rPr>
          <w:sz w:val="28"/>
          <w:szCs w:val="28"/>
        </w:rPr>
        <w:t>.</w:t>
      </w:r>
    </w:p>
    <w:p w:rsidR="00B01A3B" w:rsidRDefault="00B01A3B" w:rsidP="00784EA2">
      <w:pPr>
        <w:pStyle w:val="Paragraphedeliste"/>
        <w:rPr>
          <w:sz w:val="28"/>
          <w:szCs w:val="28"/>
        </w:rPr>
      </w:pPr>
      <w:r>
        <w:rPr>
          <w:sz w:val="28"/>
          <w:szCs w:val="28"/>
        </w:rPr>
        <w:t>En tant que copropriétaire et cuisinier, Nicolas est chargé de concevoir les menus et de s’occuper de toutes la partie cuisine et mise en place.</w:t>
      </w:r>
    </w:p>
    <w:p w:rsidR="00B01A3B" w:rsidRDefault="00B01A3B" w:rsidP="00784EA2">
      <w:pPr>
        <w:pStyle w:val="Paragraphedeliste"/>
        <w:rPr>
          <w:sz w:val="28"/>
          <w:szCs w:val="28"/>
        </w:rPr>
      </w:pPr>
      <w:r>
        <w:rPr>
          <w:sz w:val="28"/>
          <w:szCs w:val="28"/>
        </w:rPr>
        <w:t>Nicolas aspire à ce que le site web reflète toute la créativité de sa cuisine en mettant en avant ces différents plats et en partageant des informations sur les ingrédients utilisés.</w:t>
      </w:r>
    </w:p>
    <w:p w:rsidR="00B01A3B" w:rsidRDefault="00B01A3B" w:rsidP="00784EA2">
      <w:pPr>
        <w:pStyle w:val="Paragraphedeliste"/>
        <w:rPr>
          <w:sz w:val="28"/>
          <w:szCs w:val="28"/>
        </w:rPr>
      </w:pPr>
    </w:p>
    <w:p w:rsidR="00B01A3B" w:rsidRPr="00B01A3B" w:rsidRDefault="00B01A3B" w:rsidP="00784EA2">
      <w:pPr>
        <w:pStyle w:val="Paragraphedeliste"/>
        <w:rPr>
          <w:b/>
          <w:sz w:val="32"/>
          <w:szCs w:val="32"/>
        </w:rPr>
      </w:pPr>
      <w:r>
        <w:rPr>
          <w:b/>
          <w:sz w:val="32"/>
          <w:szCs w:val="32"/>
        </w:rPr>
        <w:t>Mik</w:t>
      </w:r>
      <w:r w:rsidRPr="00B01A3B">
        <w:rPr>
          <w:b/>
          <w:sz w:val="32"/>
          <w:szCs w:val="32"/>
        </w:rPr>
        <w:t>ael H. :</w:t>
      </w:r>
    </w:p>
    <w:p w:rsidR="0042082C" w:rsidRDefault="0042082C" w:rsidP="00784EA2">
      <w:pPr>
        <w:pStyle w:val="Paragraphedeliste"/>
        <w:rPr>
          <w:sz w:val="28"/>
          <w:szCs w:val="28"/>
        </w:rPr>
      </w:pPr>
    </w:p>
    <w:p w:rsidR="002E14DC" w:rsidRDefault="002E14DC" w:rsidP="00784EA2">
      <w:pPr>
        <w:pStyle w:val="Paragraphedeliste"/>
        <w:rPr>
          <w:sz w:val="28"/>
          <w:szCs w:val="28"/>
        </w:rPr>
      </w:pPr>
      <w:bookmarkStart w:id="0" w:name="_GoBack"/>
      <w:bookmarkEnd w:id="0"/>
    </w:p>
    <w:p w:rsidR="0042082C" w:rsidRPr="00A07199" w:rsidRDefault="0042082C" w:rsidP="00784EA2">
      <w:pPr>
        <w:pStyle w:val="Paragraphedeliste"/>
        <w:rPr>
          <w:sz w:val="28"/>
          <w:szCs w:val="28"/>
        </w:rPr>
      </w:pPr>
    </w:p>
    <w:p w:rsidR="00784EA2" w:rsidRDefault="00784EA2" w:rsidP="000A202F">
      <w:pPr>
        <w:pStyle w:val="Paragraphedeliste"/>
        <w:rPr>
          <w:sz w:val="24"/>
          <w:szCs w:val="24"/>
        </w:rPr>
      </w:pPr>
    </w:p>
    <w:p w:rsidR="00784EA2" w:rsidRPr="00784EA2" w:rsidRDefault="00784EA2" w:rsidP="000A202F">
      <w:pPr>
        <w:pStyle w:val="Paragraphedeliste"/>
        <w:rPr>
          <w:sz w:val="24"/>
          <w:szCs w:val="24"/>
        </w:rPr>
      </w:pPr>
    </w:p>
    <w:sectPr w:rsidR="00784EA2" w:rsidRPr="00784EA2"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C9F" w:rsidRDefault="00AC1C9F" w:rsidP="00D45B5A">
      <w:r>
        <w:separator/>
      </w:r>
    </w:p>
  </w:endnote>
  <w:endnote w:type="continuationSeparator" w:id="0">
    <w:p w:rsidR="00AC1C9F" w:rsidRDefault="00AC1C9F" w:rsidP="00D4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C9F" w:rsidRDefault="00AC1C9F" w:rsidP="00D45B5A">
      <w:r>
        <w:separator/>
      </w:r>
    </w:p>
  </w:footnote>
  <w:footnote w:type="continuationSeparator" w:id="0">
    <w:p w:rsidR="00AC1C9F" w:rsidRDefault="00AC1C9F" w:rsidP="00D45B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CA790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13E23BB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38BE4A48"/>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E68231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500BD6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C3ECC"/>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D45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648DA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28BA7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F322E50"/>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9D1791"/>
    <w:multiLevelType w:val="hybridMultilevel"/>
    <w:tmpl w:val="1D361C7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0D329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3B868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542160"/>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2"/>
  </w:num>
  <w:num w:numId="21">
    <w:abstractNumId w:val="18"/>
  </w:num>
  <w:num w:numId="22">
    <w:abstractNumId w:val="11"/>
  </w:num>
  <w:num w:numId="23">
    <w:abstractNumId w:val="26"/>
  </w:num>
  <w:num w:numId="24">
    <w:abstractNumId w:val="23"/>
  </w:num>
  <w:num w:numId="25">
    <w:abstractNumId w:val="20"/>
  </w:num>
  <w:num w:numId="26">
    <w:abstractNumId w:val="2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02F"/>
    <w:rsid w:val="000A202F"/>
    <w:rsid w:val="000B1893"/>
    <w:rsid w:val="002E14DC"/>
    <w:rsid w:val="0042082C"/>
    <w:rsid w:val="00476C57"/>
    <w:rsid w:val="004C0077"/>
    <w:rsid w:val="004E108E"/>
    <w:rsid w:val="005A40BB"/>
    <w:rsid w:val="00645252"/>
    <w:rsid w:val="006D3D74"/>
    <w:rsid w:val="00784EA2"/>
    <w:rsid w:val="007B21CC"/>
    <w:rsid w:val="007E537F"/>
    <w:rsid w:val="0083569A"/>
    <w:rsid w:val="00A07199"/>
    <w:rsid w:val="00A9204E"/>
    <w:rsid w:val="00AC1C9F"/>
    <w:rsid w:val="00B01A3B"/>
    <w:rsid w:val="00BE1689"/>
    <w:rsid w:val="00D45B5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D43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B5A"/>
    <w:rPr>
      <w:rFonts w:ascii="Calibri" w:hAnsi="Calibri" w:cs="Calibri"/>
    </w:rPr>
  </w:style>
  <w:style w:type="paragraph" w:styleId="Titre1">
    <w:name w:val="heading 1"/>
    <w:basedOn w:val="Normal"/>
    <w:next w:val="Normal"/>
    <w:link w:val="Titre1Car"/>
    <w:uiPriority w:val="9"/>
    <w:qFormat/>
    <w:rsid w:val="00D45B5A"/>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itre2">
    <w:name w:val="heading 2"/>
    <w:basedOn w:val="Normal"/>
    <w:next w:val="Normal"/>
    <w:link w:val="Titre2Car"/>
    <w:uiPriority w:val="9"/>
    <w:unhideWhenUsed/>
    <w:qFormat/>
    <w:rsid w:val="00D45B5A"/>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itre3">
    <w:name w:val="heading 3"/>
    <w:basedOn w:val="Normal"/>
    <w:next w:val="Normal"/>
    <w:link w:val="Titre3Car"/>
    <w:uiPriority w:val="9"/>
    <w:unhideWhenUsed/>
    <w:qFormat/>
    <w:rsid w:val="00D45B5A"/>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rsid w:val="00D45B5A"/>
    <w:pPr>
      <w:keepNext/>
      <w:keepLines/>
      <w:spacing w:before="40"/>
      <w:outlineLvl w:val="3"/>
    </w:pPr>
    <w:rPr>
      <w:rFonts w:ascii="Calibri Light" w:eastAsiaTheme="majorEastAsia" w:hAnsi="Calibri Light" w:cs="Calibri Light"/>
      <w:i/>
      <w:iCs/>
      <w:color w:val="1F4E79" w:themeColor="accent1" w:themeShade="80"/>
    </w:rPr>
  </w:style>
  <w:style w:type="paragraph" w:styleId="Titre5">
    <w:name w:val="heading 5"/>
    <w:basedOn w:val="Normal"/>
    <w:next w:val="Normal"/>
    <w:link w:val="Titre5Car"/>
    <w:uiPriority w:val="9"/>
    <w:unhideWhenUsed/>
    <w:qFormat/>
    <w:rsid w:val="00D45B5A"/>
    <w:pPr>
      <w:keepNext/>
      <w:keepLines/>
      <w:spacing w:before="40"/>
      <w:outlineLvl w:val="4"/>
    </w:pPr>
    <w:rPr>
      <w:rFonts w:ascii="Calibri Light" w:eastAsiaTheme="majorEastAsia" w:hAnsi="Calibri Light" w:cs="Calibri Light"/>
      <w:color w:val="1F4E79" w:themeColor="accent1" w:themeShade="80"/>
    </w:rPr>
  </w:style>
  <w:style w:type="paragraph" w:styleId="Titre6">
    <w:name w:val="heading 6"/>
    <w:basedOn w:val="Normal"/>
    <w:next w:val="Normal"/>
    <w:link w:val="Titre6Car"/>
    <w:uiPriority w:val="9"/>
    <w:unhideWhenUsed/>
    <w:qFormat/>
    <w:rsid w:val="00D45B5A"/>
    <w:pPr>
      <w:keepNext/>
      <w:keepLines/>
      <w:spacing w:before="40"/>
      <w:outlineLvl w:val="5"/>
    </w:pPr>
    <w:rPr>
      <w:rFonts w:ascii="Calibri Light" w:eastAsiaTheme="majorEastAsia" w:hAnsi="Calibri Light" w:cs="Calibri Light"/>
      <w:color w:val="1F4D78" w:themeColor="accent1" w:themeShade="7F"/>
    </w:rPr>
  </w:style>
  <w:style w:type="paragraph" w:styleId="Titre7">
    <w:name w:val="heading 7"/>
    <w:basedOn w:val="Normal"/>
    <w:next w:val="Normal"/>
    <w:link w:val="Titre7Car"/>
    <w:uiPriority w:val="9"/>
    <w:unhideWhenUsed/>
    <w:qFormat/>
    <w:rsid w:val="00D45B5A"/>
    <w:pPr>
      <w:keepNext/>
      <w:keepLines/>
      <w:spacing w:before="40"/>
      <w:outlineLvl w:val="6"/>
    </w:pPr>
    <w:rPr>
      <w:rFonts w:ascii="Calibri Light" w:eastAsiaTheme="majorEastAsia" w:hAnsi="Calibri Light" w:cs="Calibri Light"/>
      <w:i/>
      <w:iCs/>
      <w:color w:val="1F4D78" w:themeColor="accent1" w:themeShade="7F"/>
    </w:rPr>
  </w:style>
  <w:style w:type="paragraph" w:styleId="Titre8">
    <w:name w:val="heading 8"/>
    <w:basedOn w:val="Normal"/>
    <w:next w:val="Normal"/>
    <w:link w:val="Titre8Car"/>
    <w:uiPriority w:val="9"/>
    <w:unhideWhenUsed/>
    <w:qFormat/>
    <w:rsid w:val="00D45B5A"/>
    <w:pPr>
      <w:keepNext/>
      <w:keepLines/>
      <w:spacing w:before="40"/>
      <w:outlineLvl w:val="7"/>
    </w:pPr>
    <w:rPr>
      <w:rFonts w:ascii="Calibri Light" w:eastAsiaTheme="majorEastAsia" w:hAnsi="Calibri Light" w:cs="Calibri Light"/>
      <w:color w:val="272727" w:themeColor="text1" w:themeTint="D8"/>
      <w:szCs w:val="21"/>
    </w:rPr>
  </w:style>
  <w:style w:type="paragraph" w:styleId="Titre9">
    <w:name w:val="heading 9"/>
    <w:basedOn w:val="Normal"/>
    <w:next w:val="Normal"/>
    <w:link w:val="Titre9Car"/>
    <w:uiPriority w:val="9"/>
    <w:unhideWhenUsed/>
    <w:qFormat/>
    <w:rsid w:val="00D45B5A"/>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B5A"/>
    <w:rPr>
      <w:rFonts w:ascii="Calibri Light" w:eastAsiaTheme="majorEastAsia" w:hAnsi="Calibri Light" w:cs="Calibri Light"/>
      <w:color w:val="1F4E79" w:themeColor="accent1" w:themeShade="80"/>
      <w:sz w:val="32"/>
      <w:szCs w:val="32"/>
    </w:rPr>
  </w:style>
  <w:style w:type="character" w:customStyle="1" w:styleId="Titre2Car">
    <w:name w:val="Titre 2 Car"/>
    <w:basedOn w:val="Policepardfaut"/>
    <w:link w:val="Titre2"/>
    <w:uiPriority w:val="9"/>
    <w:rsid w:val="00D45B5A"/>
    <w:rPr>
      <w:rFonts w:ascii="Calibri Light" w:eastAsiaTheme="majorEastAsia" w:hAnsi="Calibri Light" w:cs="Calibri Light"/>
      <w:color w:val="1F4E79" w:themeColor="accent1" w:themeShade="80"/>
      <w:sz w:val="26"/>
      <w:szCs w:val="26"/>
    </w:rPr>
  </w:style>
  <w:style w:type="character" w:customStyle="1" w:styleId="Titre3Car">
    <w:name w:val="Titre 3 Car"/>
    <w:basedOn w:val="Policepardfaut"/>
    <w:link w:val="Titre3"/>
    <w:uiPriority w:val="9"/>
    <w:rsid w:val="00D45B5A"/>
    <w:rPr>
      <w:rFonts w:ascii="Calibri Light" w:eastAsiaTheme="majorEastAsia" w:hAnsi="Calibri Light" w:cs="Calibri Light"/>
      <w:color w:val="1F4D78" w:themeColor="accent1" w:themeShade="7F"/>
      <w:sz w:val="24"/>
      <w:szCs w:val="24"/>
    </w:rPr>
  </w:style>
  <w:style w:type="character" w:customStyle="1" w:styleId="Titre4Car">
    <w:name w:val="Titre 4 Car"/>
    <w:basedOn w:val="Policepardfaut"/>
    <w:link w:val="Titre4"/>
    <w:uiPriority w:val="9"/>
    <w:rsid w:val="00D45B5A"/>
    <w:rPr>
      <w:rFonts w:ascii="Calibri Light" w:eastAsiaTheme="majorEastAsia" w:hAnsi="Calibri Light" w:cs="Calibri Light"/>
      <w:i/>
      <w:iCs/>
      <w:color w:val="1F4E79" w:themeColor="accent1" w:themeShade="80"/>
    </w:rPr>
  </w:style>
  <w:style w:type="character" w:customStyle="1" w:styleId="Titre5Car">
    <w:name w:val="Titre 5 Car"/>
    <w:basedOn w:val="Policepardfaut"/>
    <w:link w:val="Titre5"/>
    <w:uiPriority w:val="9"/>
    <w:rsid w:val="00D45B5A"/>
    <w:rPr>
      <w:rFonts w:ascii="Calibri Light" w:eastAsiaTheme="majorEastAsia" w:hAnsi="Calibri Light" w:cs="Calibri Light"/>
      <w:color w:val="1F4E79" w:themeColor="accent1" w:themeShade="80"/>
    </w:rPr>
  </w:style>
  <w:style w:type="character" w:customStyle="1" w:styleId="Titre6Car">
    <w:name w:val="Titre 6 Car"/>
    <w:basedOn w:val="Policepardfaut"/>
    <w:link w:val="Titre6"/>
    <w:uiPriority w:val="9"/>
    <w:rsid w:val="00D45B5A"/>
    <w:rPr>
      <w:rFonts w:ascii="Calibri Light" w:eastAsiaTheme="majorEastAsia" w:hAnsi="Calibri Light" w:cs="Calibri Light"/>
      <w:color w:val="1F4D78" w:themeColor="accent1" w:themeShade="7F"/>
    </w:rPr>
  </w:style>
  <w:style w:type="character" w:customStyle="1" w:styleId="Titre7Car">
    <w:name w:val="Titre 7 Car"/>
    <w:basedOn w:val="Policepardfaut"/>
    <w:link w:val="Titre7"/>
    <w:uiPriority w:val="9"/>
    <w:rsid w:val="00D45B5A"/>
    <w:rPr>
      <w:rFonts w:ascii="Calibri Light" w:eastAsiaTheme="majorEastAsia" w:hAnsi="Calibri Light" w:cs="Calibri Light"/>
      <w:i/>
      <w:iCs/>
      <w:color w:val="1F4D78" w:themeColor="accent1" w:themeShade="7F"/>
    </w:rPr>
  </w:style>
  <w:style w:type="character" w:customStyle="1" w:styleId="Titre8Car">
    <w:name w:val="Titre 8 Car"/>
    <w:basedOn w:val="Policepardfaut"/>
    <w:link w:val="Titre8"/>
    <w:uiPriority w:val="9"/>
    <w:rsid w:val="00D45B5A"/>
    <w:rPr>
      <w:rFonts w:ascii="Calibri Light" w:eastAsiaTheme="majorEastAsia" w:hAnsi="Calibri Light" w:cs="Calibri Light"/>
      <w:color w:val="272727" w:themeColor="text1" w:themeTint="D8"/>
      <w:szCs w:val="21"/>
    </w:rPr>
  </w:style>
  <w:style w:type="character" w:customStyle="1" w:styleId="Titre9Car">
    <w:name w:val="Titre 9 Car"/>
    <w:basedOn w:val="Policepardfaut"/>
    <w:link w:val="Titre9"/>
    <w:uiPriority w:val="9"/>
    <w:rsid w:val="00D45B5A"/>
    <w:rPr>
      <w:rFonts w:ascii="Calibri Light" w:eastAsiaTheme="majorEastAsia" w:hAnsi="Calibri Light" w:cs="Calibri Light"/>
      <w:i/>
      <w:iCs/>
      <w:color w:val="272727" w:themeColor="text1" w:themeTint="D8"/>
      <w:szCs w:val="21"/>
    </w:rPr>
  </w:style>
  <w:style w:type="paragraph" w:styleId="Titre">
    <w:name w:val="Title"/>
    <w:basedOn w:val="Normal"/>
    <w:next w:val="Normal"/>
    <w:link w:val="TitreCar"/>
    <w:uiPriority w:val="10"/>
    <w:qFormat/>
    <w:rsid w:val="00D45B5A"/>
    <w:pPr>
      <w:contextualSpacing/>
    </w:pPr>
    <w:rPr>
      <w:rFonts w:ascii="Calibri Light" w:eastAsiaTheme="majorEastAsia" w:hAnsi="Calibri Light" w:cs="Calibri Light"/>
      <w:spacing w:val="-10"/>
      <w:kern w:val="28"/>
      <w:sz w:val="56"/>
      <w:szCs w:val="56"/>
    </w:rPr>
  </w:style>
  <w:style w:type="character" w:customStyle="1" w:styleId="TitreCar">
    <w:name w:val="Titre Car"/>
    <w:basedOn w:val="Policepardfaut"/>
    <w:link w:val="Titre"/>
    <w:uiPriority w:val="10"/>
    <w:rsid w:val="00D45B5A"/>
    <w:rPr>
      <w:rFonts w:ascii="Calibri Light" w:eastAsiaTheme="majorEastAsia" w:hAnsi="Calibri Light" w:cs="Calibri Light"/>
      <w:spacing w:val="-10"/>
      <w:kern w:val="28"/>
      <w:sz w:val="56"/>
      <w:szCs w:val="56"/>
    </w:rPr>
  </w:style>
  <w:style w:type="paragraph" w:styleId="Sous-titre">
    <w:name w:val="Subtitle"/>
    <w:basedOn w:val="Normal"/>
    <w:next w:val="Normal"/>
    <w:link w:val="Sous-titreCar"/>
    <w:uiPriority w:val="11"/>
    <w:qFormat/>
    <w:rsid w:val="00D45B5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5B5A"/>
    <w:rPr>
      <w:rFonts w:ascii="Calibri" w:eastAsiaTheme="minorEastAsia" w:hAnsi="Calibri" w:cs="Calibri"/>
      <w:color w:val="5A5A5A" w:themeColor="text1" w:themeTint="A5"/>
      <w:spacing w:val="15"/>
    </w:rPr>
  </w:style>
  <w:style w:type="character" w:styleId="Emphaseple">
    <w:name w:val="Subtle Emphasis"/>
    <w:basedOn w:val="Policepardfaut"/>
    <w:uiPriority w:val="19"/>
    <w:qFormat/>
    <w:rsid w:val="00D45B5A"/>
    <w:rPr>
      <w:rFonts w:ascii="Calibri" w:hAnsi="Calibri" w:cs="Calibri"/>
      <w:i/>
      <w:iCs/>
      <w:color w:val="404040" w:themeColor="text1" w:themeTint="BF"/>
    </w:rPr>
  </w:style>
  <w:style w:type="character" w:styleId="Accentuation">
    <w:name w:val="Emphasis"/>
    <w:basedOn w:val="Policepardfaut"/>
    <w:uiPriority w:val="20"/>
    <w:qFormat/>
    <w:rsid w:val="00D45B5A"/>
    <w:rPr>
      <w:rFonts w:ascii="Calibri" w:hAnsi="Calibri" w:cs="Calibri"/>
      <w:i/>
      <w:iCs/>
    </w:rPr>
  </w:style>
  <w:style w:type="character" w:styleId="Emphaseintense">
    <w:name w:val="Intense Emphasis"/>
    <w:basedOn w:val="Policepardfaut"/>
    <w:uiPriority w:val="21"/>
    <w:qFormat/>
    <w:rsid w:val="00D45B5A"/>
    <w:rPr>
      <w:rFonts w:ascii="Calibri" w:hAnsi="Calibri" w:cs="Calibri"/>
      <w:i/>
      <w:iCs/>
      <w:color w:val="1F4E79" w:themeColor="accent1" w:themeShade="80"/>
    </w:rPr>
  </w:style>
  <w:style w:type="character" w:styleId="lev">
    <w:name w:val="Strong"/>
    <w:basedOn w:val="Policepardfaut"/>
    <w:uiPriority w:val="22"/>
    <w:qFormat/>
    <w:rsid w:val="00D45B5A"/>
    <w:rPr>
      <w:rFonts w:ascii="Calibri" w:hAnsi="Calibri" w:cs="Calibri"/>
      <w:b/>
      <w:bCs/>
    </w:rPr>
  </w:style>
  <w:style w:type="paragraph" w:styleId="Citation">
    <w:name w:val="Quote"/>
    <w:basedOn w:val="Normal"/>
    <w:next w:val="Normal"/>
    <w:link w:val="CitationCar"/>
    <w:uiPriority w:val="29"/>
    <w:qFormat/>
    <w:rsid w:val="00D45B5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45B5A"/>
    <w:rPr>
      <w:rFonts w:ascii="Calibri" w:hAnsi="Calibri" w:cs="Calibri"/>
      <w:i/>
      <w:iCs/>
      <w:color w:val="404040" w:themeColor="text1" w:themeTint="BF"/>
    </w:rPr>
  </w:style>
  <w:style w:type="paragraph" w:styleId="Citationintense">
    <w:name w:val="Intense Quote"/>
    <w:basedOn w:val="Normal"/>
    <w:next w:val="Normal"/>
    <w:link w:val="CitationintenseCar"/>
    <w:uiPriority w:val="30"/>
    <w:qFormat/>
    <w:rsid w:val="00D45B5A"/>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tionintenseCar">
    <w:name w:val="Citation intense Car"/>
    <w:basedOn w:val="Policepardfaut"/>
    <w:link w:val="Citationintense"/>
    <w:uiPriority w:val="30"/>
    <w:rsid w:val="00D45B5A"/>
    <w:rPr>
      <w:rFonts w:ascii="Calibri" w:hAnsi="Calibri" w:cs="Calibri"/>
      <w:i/>
      <w:iCs/>
      <w:color w:val="1F4E79" w:themeColor="accent1" w:themeShade="80"/>
    </w:rPr>
  </w:style>
  <w:style w:type="character" w:styleId="Rfrenceple">
    <w:name w:val="Subtle Reference"/>
    <w:basedOn w:val="Policepardfaut"/>
    <w:uiPriority w:val="31"/>
    <w:qFormat/>
    <w:rsid w:val="00D45B5A"/>
    <w:rPr>
      <w:rFonts w:ascii="Calibri" w:hAnsi="Calibri" w:cs="Calibri"/>
      <w:smallCaps/>
      <w:color w:val="5A5A5A" w:themeColor="text1" w:themeTint="A5"/>
    </w:rPr>
  </w:style>
  <w:style w:type="character" w:styleId="Rfrenceintense">
    <w:name w:val="Intense Reference"/>
    <w:basedOn w:val="Policepardfaut"/>
    <w:uiPriority w:val="32"/>
    <w:qFormat/>
    <w:rsid w:val="00D45B5A"/>
    <w:rPr>
      <w:rFonts w:ascii="Calibri" w:hAnsi="Calibri" w:cs="Calibri"/>
      <w:b/>
      <w:bCs/>
      <w:caps w:val="0"/>
      <w:smallCaps/>
      <w:color w:val="1F4E79" w:themeColor="accent1" w:themeShade="80"/>
      <w:spacing w:val="5"/>
    </w:rPr>
  </w:style>
  <w:style w:type="character" w:styleId="Titredulivre">
    <w:name w:val="Book Title"/>
    <w:basedOn w:val="Policepardfaut"/>
    <w:uiPriority w:val="33"/>
    <w:qFormat/>
    <w:rsid w:val="00D45B5A"/>
    <w:rPr>
      <w:rFonts w:ascii="Calibri" w:hAnsi="Calibri" w:cs="Calibri"/>
      <w:b/>
      <w:bCs/>
      <w:i/>
      <w:iCs/>
      <w:spacing w:val="5"/>
    </w:rPr>
  </w:style>
  <w:style w:type="character" w:styleId="Lienhypertexte">
    <w:name w:val="Hyperlink"/>
    <w:basedOn w:val="Policepardfaut"/>
    <w:uiPriority w:val="99"/>
    <w:unhideWhenUsed/>
    <w:rsid w:val="00D45B5A"/>
    <w:rPr>
      <w:rFonts w:ascii="Calibri" w:hAnsi="Calibri" w:cs="Calibri"/>
      <w:color w:val="1F4E79" w:themeColor="accent1" w:themeShade="80"/>
      <w:u w:val="single"/>
    </w:rPr>
  </w:style>
  <w:style w:type="character" w:styleId="Lienhypertextesuivivisit">
    <w:name w:val="FollowedHyperlink"/>
    <w:basedOn w:val="Policepardfaut"/>
    <w:uiPriority w:val="99"/>
    <w:unhideWhenUsed/>
    <w:rsid w:val="00D45B5A"/>
    <w:rPr>
      <w:rFonts w:ascii="Calibri" w:hAnsi="Calibri" w:cs="Calibri"/>
      <w:color w:val="954F72" w:themeColor="followedHyperlink"/>
      <w:u w:val="single"/>
    </w:rPr>
  </w:style>
  <w:style w:type="paragraph" w:styleId="Lgende">
    <w:name w:val="caption"/>
    <w:basedOn w:val="Normal"/>
    <w:next w:val="Normal"/>
    <w:uiPriority w:val="35"/>
    <w:unhideWhenUsed/>
    <w:qFormat/>
    <w:rsid w:val="00D45B5A"/>
    <w:pPr>
      <w:spacing w:after="200"/>
    </w:pPr>
    <w:rPr>
      <w:i/>
      <w:iCs/>
      <w:color w:val="44546A" w:themeColor="text2"/>
      <w:szCs w:val="18"/>
    </w:rPr>
  </w:style>
  <w:style w:type="paragraph" w:styleId="Textedebulles">
    <w:name w:val="Balloon Text"/>
    <w:basedOn w:val="Normal"/>
    <w:link w:val="TextedebullesCar"/>
    <w:uiPriority w:val="99"/>
    <w:semiHidden/>
    <w:unhideWhenUsed/>
    <w:rsid w:val="00D45B5A"/>
    <w:rPr>
      <w:rFonts w:ascii="Segoe UI" w:hAnsi="Segoe UI" w:cs="Segoe UI"/>
      <w:szCs w:val="18"/>
    </w:rPr>
  </w:style>
  <w:style w:type="character" w:customStyle="1" w:styleId="TextedebullesCar">
    <w:name w:val="Texte de bulles Car"/>
    <w:basedOn w:val="Policepardfaut"/>
    <w:link w:val="Textedebulles"/>
    <w:uiPriority w:val="99"/>
    <w:semiHidden/>
    <w:rsid w:val="00D45B5A"/>
    <w:rPr>
      <w:rFonts w:ascii="Segoe UI" w:hAnsi="Segoe UI" w:cs="Segoe UI"/>
      <w:szCs w:val="18"/>
    </w:rPr>
  </w:style>
  <w:style w:type="paragraph" w:styleId="Normalcentr">
    <w:name w:val="Block Text"/>
    <w:basedOn w:val="Normal"/>
    <w:uiPriority w:val="99"/>
    <w:semiHidden/>
    <w:unhideWhenUsed/>
    <w:rsid w:val="00D45B5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sdetexte3">
    <w:name w:val="Body Text 3"/>
    <w:basedOn w:val="Normal"/>
    <w:link w:val="Corpsdetexte3Car"/>
    <w:uiPriority w:val="99"/>
    <w:semiHidden/>
    <w:unhideWhenUsed/>
    <w:rsid w:val="00D45B5A"/>
    <w:pPr>
      <w:spacing w:after="120"/>
    </w:pPr>
    <w:rPr>
      <w:szCs w:val="16"/>
    </w:rPr>
  </w:style>
  <w:style w:type="character" w:customStyle="1" w:styleId="Corpsdetexte3Car">
    <w:name w:val="Corps de texte 3 Car"/>
    <w:basedOn w:val="Policepardfaut"/>
    <w:link w:val="Corpsdetexte3"/>
    <w:uiPriority w:val="99"/>
    <w:semiHidden/>
    <w:rsid w:val="00D45B5A"/>
    <w:rPr>
      <w:rFonts w:ascii="Calibri" w:hAnsi="Calibri" w:cs="Calibri"/>
      <w:szCs w:val="16"/>
    </w:rPr>
  </w:style>
  <w:style w:type="paragraph" w:styleId="Retraitcorpsdetexte3">
    <w:name w:val="Body Text Indent 3"/>
    <w:basedOn w:val="Normal"/>
    <w:link w:val="Retraitcorpsdetexte3Car"/>
    <w:uiPriority w:val="99"/>
    <w:semiHidden/>
    <w:unhideWhenUsed/>
    <w:rsid w:val="00D45B5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5B5A"/>
    <w:rPr>
      <w:rFonts w:ascii="Calibri" w:hAnsi="Calibri" w:cs="Calibri"/>
      <w:szCs w:val="16"/>
    </w:rPr>
  </w:style>
  <w:style w:type="character" w:styleId="Marquedecommentaire">
    <w:name w:val="annotation reference"/>
    <w:basedOn w:val="Policepardfaut"/>
    <w:uiPriority w:val="99"/>
    <w:semiHidden/>
    <w:unhideWhenUsed/>
    <w:rsid w:val="00D45B5A"/>
    <w:rPr>
      <w:rFonts w:ascii="Calibri" w:hAnsi="Calibri" w:cs="Calibri"/>
      <w:sz w:val="22"/>
      <w:szCs w:val="16"/>
    </w:rPr>
  </w:style>
  <w:style w:type="paragraph" w:styleId="Commentaire">
    <w:name w:val="annotation text"/>
    <w:basedOn w:val="Normal"/>
    <w:link w:val="CommentaireCar"/>
    <w:uiPriority w:val="99"/>
    <w:semiHidden/>
    <w:unhideWhenUsed/>
    <w:rsid w:val="00D45B5A"/>
    <w:rPr>
      <w:szCs w:val="20"/>
    </w:rPr>
  </w:style>
  <w:style w:type="character" w:customStyle="1" w:styleId="CommentaireCar">
    <w:name w:val="Commentaire Car"/>
    <w:basedOn w:val="Policepardfaut"/>
    <w:link w:val="Commentaire"/>
    <w:uiPriority w:val="99"/>
    <w:semiHidden/>
    <w:rsid w:val="00D45B5A"/>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D45B5A"/>
    <w:rPr>
      <w:b/>
      <w:bCs/>
    </w:rPr>
  </w:style>
  <w:style w:type="character" w:customStyle="1" w:styleId="ObjetducommentaireCar">
    <w:name w:val="Objet du commentaire Car"/>
    <w:basedOn w:val="CommentaireCar"/>
    <w:link w:val="Objetducommentaire"/>
    <w:uiPriority w:val="99"/>
    <w:semiHidden/>
    <w:rsid w:val="00D45B5A"/>
    <w:rPr>
      <w:rFonts w:ascii="Calibri" w:hAnsi="Calibri" w:cs="Calibri"/>
      <w:b/>
      <w:bCs/>
      <w:szCs w:val="20"/>
    </w:rPr>
  </w:style>
  <w:style w:type="paragraph" w:styleId="Explorateurdedocuments">
    <w:name w:val="Document Map"/>
    <w:basedOn w:val="Normal"/>
    <w:link w:val="ExplorateurdedocumentsCar"/>
    <w:uiPriority w:val="99"/>
    <w:semiHidden/>
    <w:unhideWhenUsed/>
    <w:rsid w:val="00D45B5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5B5A"/>
    <w:rPr>
      <w:rFonts w:ascii="Segoe UI" w:hAnsi="Segoe UI" w:cs="Segoe UI"/>
      <w:szCs w:val="16"/>
    </w:rPr>
  </w:style>
  <w:style w:type="paragraph" w:styleId="Notedefin">
    <w:name w:val="endnote text"/>
    <w:basedOn w:val="Normal"/>
    <w:link w:val="NotedefinCar"/>
    <w:uiPriority w:val="99"/>
    <w:semiHidden/>
    <w:unhideWhenUsed/>
    <w:rsid w:val="00D45B5A"/>
    <w:rPr>
      <w:szCs w:val="20"/>
    </w:rPr>
  </w:style>
  <w:style w:type="character" w:customStyle="1" w:styleId="NotedefinCar">
    <w:name w:val="Note de fin Car"/>
    <w:basedOn w:val="Policepardfaut"/>
    <w:link w:val="Notedefin"/>
    <w:uiPriority w:val="99"/>
    <w:semiHidden/>
    <w:rsid w:val="00D45B5A"/>
    <w:rPr>
      <w:rFonts w:ascii="Calibri" w:hAnsi="Calibri" w:cs="Calibri"/>
      <w:szCs w:val="20"/>
    </w:rPr>
  </w:style>
  <w:style w:type="paragraph" w:styleId="Adresseexpditeur">
    <w:name w:val="envelope return"/>
    <w:basedOn w:val="Normal"/>
    <w:uiPriority w:val="99"/>
    <w:semiHidden/>
    <w:unhideWhenUsed/>
    <w:rsid w:val="00D45B5A"/>
    <w:rPr>
      <w:rFonts w:ascii="Calibri Light" w:eastAsiaTheme="majorEastAsia" w:hAnsi="Calibri Light" w:cs="Calibri Light"/>
      <w:szCs w:val="20"/>
    </w:rPr>
  </w:style>
  <w:style w:type="paragraph" w:styleId="Notedebasdepage">
    <w:name w:val="footnote text"/>
    <w:basedOn w:val="Normal"/>
    <w:link w:val="NotedebasdepageCar"/>
    <w:uiPriority w:val="99"/>
    <w:semiHidden/>
    <w:unhideWhenUsed/>
    <w:rsid w:val="00D45B5A"/>
    <w:rPr>
      <w:szCs w:val="20"/>
    </w:rPr>
  </w:style>
  <w:style w:type="character" w:customStyle="1" w:styleId="NotedebasdepageCar">
    <w:name w:val="Note de bas de page Car"/>
    <w:basedOn w:val="Policepardfaut"/>
    <w:link w:val="Notedebasdepage"/>
    <w:uiPriority w:val="99"/>
    <w:semiHidden/>
    <w:rsid w:val="00D45B5A"/>
    <w:rPr>
      <w:rFonts w:ascii="Calibri" w:hAnsi="Calibri" w:cs="Calibri"/>
      <w:szCs w:val="20"/>
    </w:rPr>
  </w:style>
  <w:style w:type="character" w:styleId="CodeHTML">
    <w:name w:val="HTML Code"/>
    <w:basedOn w:val="Policepardfaut"/>
    <w:uiPriority w:val="99"/>
    <w:semiHidden/>
    <w:unhideWhenUsed/>
    <w:rsid w:val="00D45B5A"/>
    <w:rPr>
      <w:rFonts w:ascii="Consolas" w:hAnsi="Consolas" w:cs="Calibri"/>
      <w:sz w:val="22"/>
      <w:szCs w:val="20"/>
    </w:rPr>
  </w:style>
  <w:style w:type="character" w:styleId="ClavierHTML">
    <w:name w:val="HTML Keyboard"/>
    <w:basedOn w:val="Policepardfaut"/>
    <w:uiPriority w:val="99"/>
    <w:semiHidden/>
    <w:unhideWhenUsed/>
    <w:rsid w:val="00D45B5A"/>
    <w:rPr>
      <w:rFonts w:ascii="Consolas" w:hAnsi="Consolas" w:cs="Calibri"/>
      <w:sz w:val="22"/>
      <w:szCs w:val="20"/>
    </w:rPr>
  </w:style>
  <w:style w:type="paragraph" w:styleId="PrformatHTML">
    <w:name w:val="HTML Preformatted"/>
    <w:basedOn w:val="Normal"/>
    <w:link w:val="PrformatHTMLCar"/>
    <w:uiPriority w:val="99"/>
    <w:semiHidden/>
    <w:unhideWhenUsed/>
    <w:rsid w:val="00D45B5A"/>
    <w:rPr>
      <w:rFonts w:ascii="Consolas" w:hAnsi="Consolas"/>
      <w:szCs w:val="20"/>
    </w:rPr>
  </w:style>
  <w:style w:type="character" w:customStyle="1" w:styleId="PrformatHTMLCar">
    <w:name w:val="Préformaté HTML Car"/>
    <w:basedOn w:val="Policepardfaut"/>
    <w:link w:val="PrformatHTML"/>
    <w:uiPriority w:val="99"/>
    <w:semiHidden/>
    <w:rsid w:val="00D45B5A"/>
    <w:rPr>
      <w:rFonts w:ascii="Consolas" w:hAnsi="Consolas" w:cs="Calibri"/>
      <w:szCs w:val="20"/>
    </w:rPr>
  </w:style>
  <w:style w:type="character" w:styleId="MachinecrireHTML">
    <w:name w:val="HTML Typewriter"/>
    <w:basedOn w:val="Policepardfaut"/>
    <w:uiPriority w:val="99"/>
    <w:semiHidden/>
    <w:unhideWhenUsed/>
    <w:rsid w:val="00D45B5A"/>
    <w:rPr>
      <w:rFonts w:ascii="Consolas" w:hAnsi="Consolas" w:cs="Calibri"/>
      <w:sz w:val="22"/>
      <w:szCs w:val="20"/>
    </w:rPr>
  </w:style>
  <w:style w:type="paragraph" w:styleId="Textedemacro">
    <w:name w:val="macro"/>
    <w:link w:val="TextedemacroCar"/>
    <w:uiPriority w:val="99"/>
    <w:semiHidden/>
    <w:unhideWhenUsed/>
    <w:rsid w:val="00D45B5A"/>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edemacroCar">
    <w:name w:val="Texte de macro Car"/>
    <w:basedOn w:val="Policepardfaut"/>
    <w:link w:val="Textedemacro"/>
    <w:uiPriority w:val="99"/>
    <w:semiHidden/>
    <w:rsid w:val="00D45B5A"/>
    <w:rPr>
      <w:rFonts w:ascii="Consolas" w:hAnsi="Consolas" w:cs="Calibri"/>
      <w:szCs w:val="20"/>
    </w:rPr>
  </w:style>
  <w:style w:type="paragraph" w:styleId="Textebrut">
    <w:name w:val="Plain Text"/>
    <w:basedOn w:val="Normal"/>
    <w:link w:val="TextebrutCar"/>
    <w:uiPriority w:val="99"/>
    <w:semiHidden/>
    <w:unhideWhenUsed/>
    <w:rsid w:val="00D45B5A"/>
    <w:rPr>
      <w:rFonts w:ascii="Consolas" w:hAnsi="Consolas"/>
      <w:szCs w:val="21"/>
    </w:rPr>
  </w:style>
  <w:style w:type="character" w:customStyle="1" w:styleId="TextebrutCar">
    <w:name w:val="Texte brut Car"/>
    <w:basedOn w:val="Policepardfaut"/>
    <w:link w:val="Textebrut"/>
    <w:uiPriority w:val="99"/>
    <w:semiHidden/>
    <w:rsid w:val="00D45B5A"/>
    <w:rPr>
      <w:rFonts w:ascii="Consolas" w:hAnsi="Consolas" w:cs="Calibri"/>
      <w:szCs w:val="21"/>
    </w:rPr>
  </w:style>
  <w:style w:type="character" w:styleId="Textedelespacerserv">
    <w:name w:val="Placeholder Text"/>
    <w:basedOn w:val="Policepardfaut"/>
    <w:uiPriority w:val="99"/>
    <w:semiHidden/>
    <w:rsid w:val="00D45B5A"/>
    <w:rPr>
      <w:rFonts w:ascii="Calibri" w:hAnsi="Calibri" w:cs="Calibri"/>
      <w:color w:val="3B3838" w:themeColor="background2" w:themeShade="40"/>
    </w:rPr>
  </w:style>
  <w:style w:type="paragraph" w:styleId="En-tte">
    <w:name w:val="header"/>
    <w:basedOn w:val="Normal"/>
    <w:link w:val="En-tteCar"/>
    <w:uiPriority w:val="99"/>
    <w:unhideWhenUsed/>
    <w:rsid w:val="00D45B5A"/>
  </w:style>
  <w:style w:type="character" w:customStyle="1" w:styleId="En-tteCar">
    <w:name w:val="En-tête Car"/>
    <w:basedOn w:val="Policepardfaut"/>
    <w:link w:val="En-tte"/>
    <w:uiPriority w:val="99"/>
    <w:rsid w:val="00D45B5A"/>
    <w:rPr>
      <w:rFonts w:ascii="Calibri" w:hAnsi="Calibri" w:cs="Calibri"/>
    </w:rPr>
  </w:style>
  <w:style w:type="paragraph" w:styleId="Pieddepage">
    <w:name w:val="footer"/>
    <w:basedOn w:val="Normal"/>
    <w:link w:val="PieddepageCar"/>
    <w:uiPriority w:val="99"/>
    <w:unhideWhenUsed/>
    <w:rsid w:val="00D45B5A"/>
  </w:style>
  <w:style w:type="character" w:customStyle="1" w:styleId="PieddepageCar">
    <w:name w:val="Pied de page Car"/>
    <w:basedOn w:val="Policepardfaut"/>
    <w:link w:val="Pieddepage"/>
    <w:uiPriority w:val="99"/>
    <w:rsid w:val="00D45B5A"/>
    <w:rPr>
      <w:rFonts w:ascii="Calibri" w:hAnsi="Calibri" w:cs="Calibri"/>
    </w:rPr>
  </w:style>
  <w:style w:type="paragraph" w:styleId="TM9">
    <w:name w:val="toc 9"/>
    <w:basedOn w:val="Normal"/>
    <w:next w:val="Normal"/>
    <w:autoRedefine/>
    <w:uiPriority w:val="39"/>
    <w:semiHidden/>
    <w:unhideWhenUsed/>
    <w:rsid w:val="00D45B5A"/>
    <w:pPr>
      <w:spacing w:after="120"/>
      <w:ind w:left="1757"/>
    </w:pPr>
  </w:style>
  <w:style w:type="character" w:customStyle="1" w:styleId="Mention">
    <w:name w:val="Mention"/>
    <w:basedOn w:val="Policepardfaut"/>
    <w:uiPriority w:val="99"/>
    <w:semiHidden/>
    <w:unhideWhenUsed/>
    <w:rsid w:val="00D45B5A"/>
    <w:rPr>
      <w:rFonts w:ascii="Calibri" w:hAnsi="Calibri" w:cs="Calibri"/>
      <w:color w:val="2B579A"/>
      <w:shd w:val="clear" w:color="auto" w:fill="E1DFDD"/>
    </w:rPr>
  </w:style>
  <w:style w:type="numbering" w:styleId="111111">
    <w:name w:val="Outline List 2"/>
    <w:basedOn w:val="Aucuneliste"/>
    <w:uiPriority w:val="99"/>
    <w:semiHidden/>
    <w:unhideWhenUsed/>
    <w:rsid w:val="00D45B5A"/>
    <w:pPr>
      <w:numPr>
        <w:numId w:val="24"/>
      </w:numPr>
    </w:pPr>
  </w:style>
  <w:style w:type="numbering" w:styleId="1ai">
    <w:name w:val="Outline List 1"/>
    <w:basedOn w:val="Aucuneliste"/>
    <w:uiPriority w:val="99"/>
    <w:semiHidden/>
    <w:unhideWhenUsed/>
    <w:rsid w:val="00D45B5A"/>
    <w:pPr>
      <w:numPr>
        <w:numId w:val="25"/>
      </w:numPr>
    </w:pPr>
  </w:style>
  <w:style w:type="character" w:styleId="VariableHTML">
    <w:name w:val="HTML Variable"/>
    <w:basedOn w:val="Policepardfaut"/>
    <w:uiPriority w:val="99"/>
    <w:semiHidden/>
    <w:unhideWhenUsed/>
    <w:rsid w:val="00D45B5A"/>
    <w:rPr>
      <w:rFonts w:ascii="Calibri" w:hAnsi="Calibri" w:cs="Calibri"/>
      <w:i/>
      <w:iCs/>
    </w:rPr>
  </w:style>
  <w:style w:type="paragraph" w:styleId="AdresseHTML">
    <w:name w:val="HTML Address"/>
    <w:basedOn w:val="Normal"/>
    <w:link w:val="AdresseHTMLCar"/>
    <w:uiPriority w:val="99"/>
    <w:semiHidden/>
    <w:unhideWhenUsed/>
    <w:rsid w:val="00D45B5A"/>
    <w:rPr>
      <w:i/>
      <w:iCs/>
    </w:rPr>
  </w:style>
  <w:style w:type="character" w:customStyle="1" w:styleId="AdresseHTMLCar">
    <w:name w:val="Adresse HTML Car"/>
    <w:basedOn w:val="Policepardfaut"/>
    <w:link w:val="AdresseHTML"/>
    <w:uiPriority w:val="99"/>
    <w:semiHidden/>
    <w:rsid w:val="00D45B5A"/>
    <w:rPr>
      <w:rFonts w:ascii="Calibri" w:hAnsi="Calibri" w:cs="Calibri"/>
      <w:i/>
      <w:iCs/>
    </w:rPr>
  </w:style>
  <w:style w:type="character" w:styleId="DfinitionHTML">
    <w:name w:val="HTML Definition"/>
    <w:basedOn w:val="Policepardfaut"/>
    <w:uiPriority w:val="99"/>
    <w:semiHidden/>
    <w:unhideWhenUsed/>
    <w:rsid w:val="00D45B5A"/>
    <w:rPr>
      <w:rFonts w:ascii="Calibri" w:hAnsi="Calibri" w:cs="Calibri"/>
      <w:i/>
      <w:iCs/>
    </w:rPr>
  </w:style>
  <w:style w:type="character" w:styleId="CitationHTML">
    <w:name w:val="HTML Cite"/>
    <w:basedOn w:val="Policepardfaut"/>
    <w:uiPriority w:val="99"/>
    <w:semiHidden/>
    <w:unhideWhenUsed/>
    <w:rsid w:val="00D45B5A"/>
    <w:rPr>
      <w:rFonts w:ascii="Calibri" w:hAnsi="Calibri" w:cs="Calibri"/>
      <w:i/>
      <w:iCs/>
    </w:rPr>
  </w:style>
  <w:style w:type="character" w:styleId="ExempleHTML">
    <w:name w:val="HTML Sample"/>
    <w:basedOn w:val="Policepardfaut"/>
    <w:uiPriority w:val="99"/>
    <w:semiHidden/>
    <w:unhideWhenUsed/>
    <w:rsid w:val="00D45B5A"/>
    <w:rPr>
      <w:rFonts w:ascii="Consolas" w:hAnsi="Consolas" w:cs="Calibri"/>
      <w:sz w:val="24"/>
      <w:szCs w:val="24"/>
    </w:rPr>
  </w:style>
  <w:style w:type="character" w:styleId="AcronymeHTML">
    <w:name w:val="HTML Acronym"/>
    <w:basedOn w:val="Policepardfaut"/>
    <w:uiPriority w:val="99"/>
    <w:semiHidden/>
    <w:unhideWhenUsed/>
    <w:rsid w:val="00D45B5A"/>
    <w:rPr>
      <w:rFonts w:ascii="Calibri" w:hAnsi="Calibri" w:cs="Calibri"/>
    </w:rPr>
  </w:style>
  <w:style w:type="paragraph" w:styleId="TM1">
    <w:name w:val="toc 1"/>
    <w:basedOn w:val="Normal"/>
    <w:next w:val="Normal"/>
    <w:autoRedefine/>
    <w:uiPriority w:val="39"/>
    <w:semiHidden/>
    <w:unhideWhenUsed/>
    <w:rsid w:val="00D45B5A"/>
    <w:pPr>
      <w:spacing w:after="100"/>
    </w:pPr>
  </w:style>
  <w:style w:type="paragraph" w:styleId="TM2">
    <w:name w:val="toc 2"/>
    <w:basedOn w:val="Normal"/>
    <w:next w:val="Normal"/>
    <w:autoRedefine/>
    <w:uiPriority w:val="39"/>
    <w:semiHidden/>
    <w:unhideWhenUsed/>
    <w:rsid w:val="00D45B5A"/>
    <w:pPr>
      <w:spacing w:after="100"/>
      <w:ind w:left="220"/>
    </w:pPr>
  </w:style>
  <w:style w:type="paragraph" w:styleId="TM3">
    <w:name w:val="toc 3"/>
    <w:basedOn w:val="Normal"/>
    <w:next w:val="Normal"/>
    <w:autoRedefine/>
    <w:uiPriority w:val="39"/>
    <w:semiHidden/>
    <w:unhideWhenUsed/>
    <w:rsid w:val="00D45B5A"/>
    <w:pPr>
      <w:spacing w:after="100"/>
      <w:ind w:left="440"/>
    </w:pPr>
  </w:style>
  <w:style w:type="paragraph" w:styleId="TM4">
    <w:name w:val="toc 4"/>
    <w:basedOn w:val="Normal"/>
    <w:next w:val="Normal"/>
    <w:autoRedefine/>
    <w:uiPriority w:val="39"/>
    <w:semiHidden/>
    <w:unhideWhenUsed/>
    <w:rsid w:val="00D45B5A"/>
    <w:pPr>
      <w:spacing w:after="100"/>
      <w:ind w:left="660"/>
    </w:pPr>
  </w:style>
  <w:style w:type="paragraph" w:styleId="TM5">
    <w:name w:val="toc 5"/>
    <w:basedOn w:val="Normal"/>
    <w:next w:val="Normal"/>
    <w:autoRedefine/>
    <w:uiPriority w:val="39"/>
    <w:semiHidden/>
    <w:unhideWhenUsed/>
    <w:rsid w:val="00D45B5A"/>
    <w:pPr>
      <w:spacing w:after="100"/>
      <w:ind w:left="880"/>
    </w:pPr>
  </w:style>
  <w:style w:type="paragraph" w:styleId="TM6">
    <w:name w:val="toc 6"/>
    <w:basedOn w:val="Normal"/>
    <w:next w:val="Normal"/>
    <w:autoRedefine/>
    <w:uiPriority w:val="39"/>
    <w:semiHidden/>
    <w:unhideWhenUsed/>
    <w:rsid w:val="00D45B5A"/>
    <w:pPr>
      <w:spacing w:after="100"/>
      <w:ind w:left="1100"/>
    </w:pPr>
  </w:style>
  <w:style w:type="paragraph" w:styleId="TM7">
    <w:name w:val="toc 7"/>
    <w:basedOn w:val="Normal"/>
    <w:next w:val="Normal"/>
    <w:autoRedefine/>
    <w:uiPriority w:val="39"/>
    <w:semiHidden/>
    <w:unhideWhenUsed/>
    <w:rsid w:val="00D45B5A"/>
    <w:pPr>
      <w:spacing w:after="100"/>
      <w:ind w:left="1320"/>
    </w:pPr>
  </w:style>
  <w:style w:type="paragraph" w:styleId="TM8">
    <w:name w:val="toc 8"/>
    <w:basedOn w:val="Normal"/>
    <w:next w:val="Normal"/>
    <w:autoRedefine/>
    <w:uiPriority w:val="39"/>
    <w:semiHidden/>
    <w:unhideWhenUsed/>
    <w:rsid w:val="00D45B5A"/>
    <w:pPr>
      <w:spacing w:after="100"/>
      <w:ind w:left="1540"/>
    </w:pPr>
  </w:style>
  <w:style w:type="paragraph" w:styleId="En-ttedetabledesmatires">
    <w:name w:val="TOC Heading"/>
    <w:basedOn w:val="Titre1"/>
    <w:next w:val="Normal"/>
    <w:uiPriority w:val="39"/>
    <w:semiHidden/>
    <w:unhideWhenUsed/>
    <w:qFormat/>
    <w:rsid w:val="00D45B5A"/>
    <w:pPr>
      <w:outlineLvl w:val="9"/>
    </w:pPr>
    <w:rPr>
      <w:color w:val="2E74B5" w:themeColor="accent1" w:themeShade="BF"/>
    </w:rPr>
  </w:style>
  <w:style w:type="table" w:styleId="Tableauprofessionnel">
    <w:name w:val="Table Professional"/>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emoyenne1">
    <w:name w:val="Medium List 1"/>
    <w:basedOn w:val="TableauNormal"/>
    <w:uiPriority w:val="65"/>
    <w:semiHidden/>
    <w:unhideWhenUsed/>
    <w:rsid w:val="00D45B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D45B5A"/>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D45B5A"/>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D45B5A"/>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D45B5A"/>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D45B5A"/>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D45B5A"/>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45B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illemoyenne1">
    <w:name w:val="Medium Grid 1"/>
    <w:basedOn w:val="TableauNormal"/>
    <w:uiPriority w:val="67"/>
    <w:semiHidden/>
    <w:unhideWhenUsed/>
    <w:rsid w:val="00D45B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45B5A"/>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D45B5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D45B5A"/>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D45B5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D45B5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D45B5A"/>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45B5A"/>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D45B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ie">
    <w:name w:val="Bibliography"/>
    <w:basedOn w:val="Normal"/>
    <w:next w:val="Normal"/>
    <w:uiPriority w:val="37"/>
    <w:semiHidden/>
    <w:unhideWhenUsed/>
    <w:rsid w:val="00D45B5A"/>
  </w:style>
  <w:style w:type="character" w:customStyle="1" w:styleId="Hashtag">
    <w:name w:val="Hashtag"/>
    <w:basedOn w:val="Policepardfaut"/>
    <w:uiPriority w:val="99"/>
    <w:semiHidden/>
    <w:unhideWhenUsed/>
    <w:rsid w:val="00D45B5A"/>
    <w:rPr>
      <w:rFonts w:ascii="Calibri" w:hAnsi="Calibri" w:cs="Calibri"/>
      <w:color w:val="2B579A"/>
      <w:shd w:val="clear" w:color="auto" w:fill="E1DFDD"/>
    </w:rPr>
  </w:style>
  <w:style w:type="paragraph" w:styleId="En-ttedemessage">
    <w:name w:val="Message Header"/>
    <w:basedOn w:val="Normal"/>
    <w:link w:val="En-ttedemessageCar"/>
    <w:uiPriority w:val="99"/>
    <w:semiHidden/>
    <w:unhideWhenUsed/>
    <w:rsid w:val="00D45B5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ttedemessageCar">
    <w:name w:val="En-tête de message Car"/>
    <w:basedOn w:val="Policepardfaut"/>
    <w:link w:val="En-ttedemessage"/>
    <w:uiPriority w:val="99"/>
    <w:semiHidden/>
    <w:rsid w:val="00D45B5A"/>
    <w:rPr>
      <w:rFonts w:ascii="Calibri Light" w:eastAsiaTheme="majorEastAsia" w:hAnsi="Calibri Light" w:cs="Calibri Light"/>
      <w:sz w:val="24"/>
      <w:szCs w:val="24"/>
      <w:shd w:val="pct20" w:color="auto" w:fill="auto"/>
    </w:rPr>
  </w:style>
  <w:style w:type="table" w:styleId="Tableaulgant">
    <w:name w:val="Table Elegant"/>
    <w:basedOn w:val="TableauNormal"/>
    <w:uiPriority w:val="99"/>
    <w:semiHidden/>
    <w:unhideWhenUsed/>
    <w:rsid w:val="00D45B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D45B5A"/>
    <w:pPr>
      <w:ind w:left="360" w:hanging="360"/>
      <w:contextualSpacing/>
    </w:pPr>
  </w:style>
  <w:style w:type="paragraph" w:styleId="Liste2">
    <w:name w:val="List 2"/>
    <w:basedOn w:val="Normal"/>
    <w:uiPriority w:val="99"/>
    <w:semiHidden/>
    <w:unhideWhenUsed/>
    <w:rsid w:val="00D45B5A"/>
    <w:pPr>
      <w:ind w:left="720" w:hanging="360"/>
      <w:contextualSpacing/>
    </w:pPr>
  </w:style>
  <w:style w:type="paragraph" w:styleId="Liste3">
    <w:name w:val="List 3"/>
    <w:basedOn w:val="Normal"/>
    <w:uiPriority w:val="99"/>
    <w:semiHidden/>
    <w:unhideWhenUsed/>
    <w:rsid w:val="00D45B5A"/>
    <w:pPr>
      <w:ind w:left="1080" w:hanging="360"/>
      <w:contextualSpacing/>
    </w:pPr>
  </w:style>
  <w:style w:type="paragraph" w:styleId="Liste4">
    <w:name w:val="List 4"/>
    <w:basedOn w:val="Normal"/>
    <w:uiPriority w:val="99"/>
    <w:semiHidden/>
    <w:unhideWhenUsed/>
    <w:rsid w:val="00D45B5A"/>
    <w:pPr>
      <w:ind w:left="1440" w:hanging="360"/>
      <w:contextualSpacing/>
    </w:pPr>
  </w:style>
  <w:style w:type="paragraph" w:styleId="Liste5">
    <w:name w:val="List 5"/>
    <w:basedOn w:val="Normal"/>
    <w:uiPriority w:val="99"/>
    <w:semiHidden/>
    <w:unhideWhenUsed/>
    <w:rsid w:val="00D45B5A"/>
    <w:pPr>
      <w:ind w:left="1800" w:hanging="360"/>
      <w:contextualSpacing/>
    </w:pPr>
  </w:style>
  <w:style w:type="table" w:styleId="Tableauliste1">
    <w:name w:val="Table List 1"/>
    <w:basedOn w:val="TableauNormal"/>
    <w:uiPriority w:val="99"/>
    <w:semiHidden/>
    <w:unhideWhenUsed/>
    <w:rsid w:val="00D45B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D45B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D45B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45B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45B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continue">
    <w:name w:val="List Continue"/>
    <w:basedOn w:val="Normal"/>
    <w:uiPriority w:val="99"/>
    <w:semiHidden/>
    <w:unhideWhenUsed/>
    <w:rsid w:val="00D45B5A"/>
    <w:pPr>
      <w:spacing w:after="120"/>
      <w:ind w:left="360"/>
      <w:contextualSpacing/>
    </w:pPr>
  </w:style>
  <w:style w:type="paragraph" w:styleId="Listecontinue2">
    <w:name w:val="List Continue 2"/>
    <w:basedOn w:val="Normal"/>
    <w:uiPriority w:val="99"/>
    <w:semiHidden/>
    <w:unhideWhenUsed/>
    <w:rsid w:val="00D45B5A"/>
    <w:pPr>
      <w:spacing w:after="120"/>
      <w:ind w:left="720"/>
      <w:contextualSpacing/>
    </w:pPr>
  </w:style>
  <w:style w:type="paragraph" w:styleId="Listecontinue3">
    <w:name w:val="List Continue 3"/>
    <w:basedOn w:val="Normal"/>
    <w:uiPriority w:val="99"/>
    <w:semiHidden/>
    <w:unhideWhenUsed/>
    <w:rsid w:val="00D45B5A"/>
    <w:pPr>
      <w:spacing w:after="120"/>
      <w:ind w:left="1080"/>
      <w:contextualSpacing/>
    </w:pPr>
  </w:style>
  <w:style w:type="paragraph" w:styleId="Listecontinue4">
    <w:name w:val="List Continue 4"/>
    <w:basedOn w:val="Normal"/>
    <w:uiPriority w:val="99"/>
    <w:semiHidden/>
    <w:unhideWhenUsed/>
    <w:rsid w:val="00D45B5A"/>
    <w:pPr>
      <w:spacing w:after="120"/>
      <w:ind w:left="1440"/>
      <w:contextualSpacing/>
    </w:pPr>
  </w:style>
  <w:style w:type="paragraph" w:styleId="Listecontinue5">
    <w:name w:val="List Continue 5"/>
    <w:basedOn w:val="Normal"/>
    <w:uiPriority w:val="99"/>
    <w:semiHidden/>
    <w:unhideWhenUsed/>
    <w:rsid w:val="00D45B5A"/>
    <w:pPr>
      <w:spacing w:after="120"/>
      <w:ind w:left="1800"/>
      <w:contextualSpacing/>
    </w:pPr>
  </w:style>
  <w:style w:type="paragraph" w:styleId="Paragraphedeliste">
    <w:name w:val="List Paragraph"/>
    <w:basedOn w:val="Normal"/>
    <w:uiPriority w:val="34"/>
    <w:unhideWhenUsed/>
    <w:qFormat/>
    <w:rsid w:val="00D45B5A"/>
    <w:pPr>
      <w:ind w:left="720"/>
      <w:contextualSpacing/>
    </w:pPr>
  </w:style>
  <w:style w:type="paragraph" w:styleId="Listenumros">
    <w:name w:val="List Number"/>
    <w:basedOn w:val="Normal"/>
    <w:uiPriority w:val="99"/>
    <w:semiHidden/>
    <w:unhideWhenUsed/>
    <w:rsid w:val="00D45B5A"/>
    <w:pPr>
      <w:numPr>
        <w:numId w:val="13"/>
      </w:numPr>
      <w:contextualSpacing/>
    </w:pPr>
  </w:style>
  <w:style w:type="paragraph" w:styleId="Listenumros2">
    <w:name w:val="List Number 2"/>
    <w:basedOn w:val="Normal"/>
    <w:uiPriority w:val="99"/>
    <w:semiHidden/>
    <w:unhideWhenUsed/>
    <w:rsid w:val="00D45B5A"/>
    <w:pPr>
      <w:numPr>
        <w:numId w:val="14"/>
      </w:numPr>
      <w:contextualSpacing/>
    </w:pPr>
  </w:style>
  <w:style w:type="paragraph" w:styleId="Listenumros3">
    <w:name w:val="List Number 3"/>
    <w:basedOn w:val="Normal"/>
    <w:uiPriority w:val="99"/>
    <w:semiHidden/>
    <w:unhideWhenUsed/>
    <w:rsid w:val="00D45B5A"/>
    <w:pPr>
      <w:numPr>
        <w:numId w:val="15"/>
      </w:numPr>
      <w:contextualSpacing/>
    </w:pPr>
  </w:style>
  <w:style w:type="paragraph" w:styleId="Listenumros4">
    <w:name w:val="List Number 4"/>
    <w:basedOn w:val="Normal"/>
    <w:uiPriority w:val="99"/>
    <w:semiHidden/>
    <w:unhideWhenUsed/>
    <w:rsid w:val="00D45B5A"/>
    <w:pPr>
      <w:numPr>
        <w:numId w:val="16"/>
      </w:numPr>
      <w:contextualSpacing/>
    </w:pPr>
  </w:style>
  <w:style w:type="paragraph" w:styleId="Listenumros5">
    <w:name w:val="List Number 5"/>
    <w:basedOn w:val="Normal"/>
    <w:uiPriority w:val="99"/>
    <w:semiHidden/>
    <w:unhideWhenUsed/>
    <w:rsid w:val="00D45B5A"/>
    <w:pPr>
      <w:numPr>
        <w:numId w:val="17"/>
      </w:numPr>
      <w:contextualSpacing/>
    </w:pPr>
  </w:style>
  <w:style w:type="paragraph" w:styleId="Listepuces">
    <w:name w:val="List Bullet"/>
    <w:basedOn w:val="Normal"/>
    <w:uiPriority w:val="99"/>
    <w:semiHidden/>
    <w:unhideWhenUsed/>
    <w:rsid w:val="00D45B5A"/>
    <w:pPr>
      <w:numPr>
        <w:numId w:val="8"/>
      </w:numPr>
      <w:contextualSpacing/>
    </w:pPr>
  </w:style>
  <w:style w:type="paragraph" w:styleId="Listepuces2">
    <w:name w:val="List Bullet 2"/>
    <w:basedOn w:val="Normal"/>
    <w:uiPriority w:val="99"/>
    <w:semiHidden/>
    <w:unhideWhenUsed/>
    <w:rsid w:val="00D45B5A"/>
    <w:pPr>
      <w:numPr>
        <w:numId w:val="9"/>
      </w:numPr>
      <w:contextualSpacing/>
    </w:pPr>
  </w:style>
  <w:style w:type="paragraph" w:styleId="Listepuces3">
    <w:name w:val="List Bullet 3"/>
    <w:basedOn w:val="Normal"/>
    <w:uiPriority w:val="99"/>
    <w:semiHidden/>
    <w:unhideWhenUsed/>
    <w:rsid w:val="00D45B5A"/>
    <w:pPr>
      <w:numPr>
        <w:numId w:val="10"/>
      </w:numPr>
      <w:contextualSpacing/>
    </w:pPr>
  </w:style>
  <w:style w:type="paragraph" w:styleId="Listepuces4">
    <w:name w:val="List Bullet 4"/>
    <w:basedOn w:val="Normal"/>
    <w:uiPriority w:val="99"/>
    <w:semiHidden/>
    <w:unhideWhenUsed/>
    <w:rsid w:val="00D45B5A"/>
    <w:pPr>
      <w:numPr>
        <w:numId w:val="11"/>
      </w:numPr>
      <w:contextualSpacing/>
    </w:pPr>
  </w:style>
  <w:style w:type="paragraph" w:styleId="Listepuces5">
    <w:name w:val="List Bullet 5"/>
    <w:basedOn w:val="Normal"/>
    <w:uiPriority w:val="99"/>
    <w:semiHidden/>
    <w:unhideWhenUsed/>
    <w:rsid w:val="00D45B5A"/>
    <w:pPr>
      <w:numPr>
        <w:numId w:val="12"/>
      </w:numPr>
      <w:contextualSpacing/>
    </w:pPr>
  </w:style>
  <w:style w:type="table" w:styleId="Tableauclassique1">
    <w:name w:val="Table Classic 1"/>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45B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45B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45B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desillustrations">
    <w:name w:val="table of figures"/>
    <w:basedOn w:val="Normal"/>
    <w:next w:val="Normal"/>
    <w:uiPriority w:val="99"/>
    <w:semiHidden/>
    <w:unhideWhenUsed/>
    <w:rsid w:val="00D45B5A"/>
  </w:style>
  <w:style w:type="character" w:styleId="Appeldenotedefin">
    <w:name w:val="endnote reference"/>
    <w:basedOn w:val="Policepardfaut"/>
    <w:uiPriority w:val="99"/>
    <w:semiHidden/>
    <w:unhideWhenUsed/>
    <w:rsid w:val="00D45B5A"/>
    <w:rPr>
      <w:rFonts w:ascii="Calibri" w:hAnsi="Calibri" w:cs="Calibri"/>
      <w:vertAlign w:val="superscript"/>
    </w:rPr>
  </w:style>
  <w:style w:type="paragraph" w:styleId="Tabledesrfrencesjuridiques">
    <w:name w:val="table of authorities"/>
    <w:basedOn w:val="Normal"/>
    <w:next w:val="Normal"/>
    <w:uiPriority w:val="99"/>
    <w:semiHidden/>
    <w:unhideWhenUsed/>
    <w:rsid w:val="00D45B5A"/>
    <w:pPr>
      <w:ind w:left="220" w:hanging="220"/>
    </w:pPr>
  </w:style>
  <w:style w:type="paragraph" w:styleId="TitreTR">
    <w:name w:val="toa heading"/>
    <w:basedOn w:val="Normal"/>
    <w:next w:val="Normal"/>
    <w:uiPriority w:val="99"/>
    <w:semiHidden/>
    <w:unhideWhenUsed/>
    <w:rsid w:val="00D45B5A"/>
    <w:pPr>
      <w:spacing w:before="120"/>
    </w:pPr>
    <w:rPr>
      <w:rFonts w:ascii="Calibri Light" w:eastAsiaTheme="majorEastAsia" w:hAnsi="Calibri Light" w:cs="Calibri Light"/>
      <w:b/>
      <w:bCs/>
      <w:sz w:val="24"/>
      <w:szCs w:val="24"/>
    </w:rPr>
  </w:style>
  <w:style w:type="table" w:styleId="Listecouleur">
    <w:name w:val="Colorful List"/>
    <w:basedOn w:val="TableauNormal"/>
    <w:uiPriority w:val="72"/>
    <w:semiHidden/>
    <w:unhideWhenUsed/>
    <w:rsid w:val="00D45B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45B5A"/>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D45B5A"/>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D45B5A"/>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D45B5A"/>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D45B5A"/>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rsid w:val="00D45B5A"/>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aucolor1">
    <w:name w:val="Table Colorful 1"/>
    <w:basedOn w:val="TableauNormal"/>
    <w:uiPriority w:val="99"/>
    <w:semiHidden/>
    <w:unhideWhenUsed/>
    <w:rsid w:val="00D45B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45B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45B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ramecouleur">
    <w:name w:val="Colorful Shading"/>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45B5A"/>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45B5A"/>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D45B5A"/>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45B5A"/>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D45B5A"/>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illecouleur">
    <w:name w:val="Colorful Grid"/>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D45B5A"/>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rsid w:val="00D45B5A"/>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dressedestinataire">
    <w:name w:val="envelope address"/>
    <w:basedOn w:val="Normal"/>
    <w:uiPriority w:val="99"/>
    <w:semiHidden/>
    <w:unhideWhenUsed/>
    <w:rsid w:val="00D45B5A"/>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Aucuneliste"/>
    <w:uiPriority w:val="99"/>
    <w:semiHidden/>
    <w:unhideWhenUsed/>
    <w:rsid w:val="00D45B5A"/>
    <w:pPr>
      <w:numPr>
        <w:numId w:val="26"/>
      </w:numPr>
    </w:pPr>
  </w:style>
  <w:style w:type="table" w:styleId="Tableausimple1">
    <w:name w:val="Plain Table 1"/>
    <w:basedOn w:val="TableauNormal"/>
    <w:uiPriority w:val="41"/>
    <w:rsid w:val="00D45B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4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4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45B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45B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nsinterligne">
    <w:name w:val="No Spacing"/>
    <w:uiPriority w:val="1"/>
    <w:qFormat/>
    <w:rsid w:val="00D45B5A"/>
    <w:rPr>
      <w:rFonts w:ascii="Calibri" w:hAnsi="Calibri" w:cs="Calibri"/>
    </w:rPr>
  </w:style>
  <w:style w:type="paragraph" w:styleId="Date">
    <w:name w:val="Date"/>
    <w:basedOn w:val="Normal"/>
    <w:next w:val="Normal"/>
    <w:link w:val="DateCar"/>
    <w:uiPriority w:val="99"/>
    <w:semiHidden/>
    <w:unhideWhenUsed/>
    <w:rsid w:val="00D45B5A"/>
  </w:style>
  <w:style w:type="character" w:customStyle="1" w:styleId="DateCar">
    <w:name w:val="Date Car"/>
    <w:basedOn w:val="Policepardfaut"/>
    <w:link w:val="Date"/>
    <w:uiPriority w:val="99"/>
    <w:semiHidden/>
    <w:rsid w:val="00D45B5A"/>
    <w:rPr>
      <w:rFonts w:ascii="Calibri" w:hAnsi="Calibri" w:cs="Calibri"/>
    </w:rPr>
  </w:style>
  <w:style w:type="paragraph" w:styleId="NormalWeb">
    <w:name w:val="Normal (Web)"/>
    <w:basedOn w:val="Normal"/>
    <w:uiPriority w:val="99"/>
    <w:semiHidden/>
    <w:unhideWhenUsed/>
    <w:rsid w:val="00D45B5A"/>
    <w:rPr>
      <w:rFonts w:ascii="Times New Roman" w:hAnsi="Times New Roman" w:cs="Times New Roman"/>
      <w:sz w:val="24"/>
      <w:szCs w:val="24"/>
    </w:rPr>
  </w:style>
  <w:style w:type="character" w:customStyle="1" w:styleId="SmartHyperlink">
    <w:name w:val="Smart Hyperlink"/>
    <w:basedOn w:val="Policepardfaut"/>
    <w:uiPriority w:val="99"/>
    <w:semiHidden/>
    <w:unhideWhenUsed/>
    <w:rsid w:val="00D45B5A"/>
    <w:rPr>
      <w:rFonts w:ascii="Calibri" w:hAnsi="Calibri" w:cs="Calibri"/>
      <w:u w:val="dotted"/>
    </w:rPr>
  </w:style>
  <w:style w:type="character" w:customStyle="1" w:styleId="UnresolvedMention">
    <w:name w:val="Unresolved Mention"/>
    <w:basedOn w:val="Policepardfaut"/>
    <w:uiPriority w:val="99"/>
    <w:semiHidden/>
    <w:unhideWhenUsed/>
    <w:rsid w:val="00D45B5A"/>
    <w:rPr>
      <w:rFonts w:ascii="Calibri" w:hAnsi="Calibri" w:cs="Calibri"/>
      <w:color w:val="605E5C"/>
      <w:shd w:val="clear" w:color="auto" w:fill="E1DFDD"/>
    </w:rPr>
  </w:style>
  <w:style w:type="paragraph" w:styleId="Corpsdetexte">
    <w:name w:val="Body Text"/>
    <w:basedOn w:val="Normal"/>
    <w:link w:val="CorpsdetexteCar"/>
    <w:uiPriority w:val="99"/>
    <w:semiHidden/>
    <w:unhideWhenUsed/>
    <w:rsid w:val="00D45B5A"/>
    <w:pPr>
      <w:spacing w:after="120"/>
    </w:pPr>
  </w:style>
  <w:style w:type="character" w:customStyle="1" w:styleId="CorpsdetexteCar">
    <w:name w:val="Corps de texte Car"/>
    <w:basedOn w:val="Policepardfaut"/>
    <w:link w:val="Corpsdetexte"/>
    <w:uiPriority w:val="99"/>
    <w:semiHidden/>
    <w:rsid w:val="00D45B5A"/>
    <w:rPr>
      <w:rFonts w:ascii="Calibri" w:hAnsi="Calibri" w:cs="Calibri"/>
    </w:rPr>
  </w:style>
  <w:style w:type="paragraph" w:styleId="Corpsdetexte2">
    <w:name w:val="Body Text 2"/>
    <w:basedOn w:val="Normal"/>
    <w:link w:val="Corpsdetexte2Car"/>
    <w:uiPriority w:val="99"/>
    <w:semiHidden/>
    <w:unhideWhenUsed/>
    <w:rsid w:val="00D45B5A"/>
    <w:pPr>
      <w:spacing w:after="120" w:line="480" w:lineRule="auto"/>
    </w:pPr>
  </w:style>
  <w:style w:type="character" w:customStyle="1" w:styleId="Corpsdetexte2Car">
    <w:name w:val="Corps de texte 2 Car"/>
    <w:basedOn w:val="Policepardfaut"/>
    <w:link w:val="Corpsdetexte2"/>
    <w:uiPriority w:val="99"/>
    <w:semiHidden/>
    <w:rsid w:val="00D45B5A"/>
    <w:rPr>
      <w:rFonts w:ascii="Calibri" w:hAnsi="Calibri" w:cs="Calibri"/>
    </w:rPr>
  </w:style>
  <w:style w:type="paragraph" w:styleId="Retraitcorpsdetexte">
    <w:name w:val="Body Text Indent"/>
    <w:basedOn w:val="Normal"/>
    <w:link w:val="RetraitcorpsdetexteCar"/>
    <w:uiPriority w:val="99"/>
    <w:semiHidden/>
    <w:unhideWhenUsed/>
    <w:rsid w:val="00D45B5A"/>
    <w:pPr>
      <w:spacing w:after="120"/>
      <w:ind w:left="360"/>
    </w:pPr>
  </w:style>
  <w:style w:type="character" w:customStyle="1" w:styleId="RetraitcorpsdetexteCar">
    <w:name w:val="Retrait corps de texte Car"/>
    <w:basedOn w:val="Policepardfaut"/>
    <w:link w:val="Retraitcorpsdetexte"/>
    <w:uiPriority w:val="99"/>
    <w:semiHidden/>
    <w:rsid w:val="00D45B5A"/>
    <w:rPr>
      <w:rFonts w:ascii="Calibri" w:hAnsi="Calibri" w:cs="Calibri"/>
    </w:rPr>
  </w:style>
  <w:style w:type="paragraph" w:styleId="Retraitcorpsdetexte2">
    <w:name w:val="Body Text Indent 2"/>
    <w:basedOn w:val="Normal"/>
    <w:link w:val="Retraitcorpsdetexte2Car"/>
    <w:uiPriority w:val="99"/>
    <w:semiHidden/>
    <w:unhideWhenUsed/>
    <w:rsid w:val="00D45B5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45B5A"/>
    <w:rPr>
      <w:rFonts w:ascii="Calibri" w:hAnsi="Calibri" w:cs="Calibri"/>
    </w:rPr>
  </w:style>
  <w:style w:type="paragraph" w:styleId="Retrait1religne">
    <w:name w:val="Body Text First Indent"/>
    <w:basedOn w:val="Corpsdetexte"/>
    <w:link w:val="Retrait1religneCar"/>
    <w:uiPriority w:val="99"/>
    <w:semiHidden/>
    <w:unhideWhenUsed/>
    <w:rsid w:val="00D45B5A"/>
    <w:pPr>
      <w:spacing w:after="0"/>
      <w:ind w:firstLine="360"/>
    </w:pPr>
  </w:style>
  <w:style w:type="character" w:customStyle="1" w:styleId="Retrait1religneCar">
    <w:name w:val="Retrait 1re ligne Car"/>
    <w:basedOn w:val="CorpsdetexteCar"/>
    <w:link w:val="Retrait1religne"/>
    <w:uiPriority w:val="99"/>
    <w:semiHidden/>
    <w:rsid w:val="00D45B5A"/>
    <w:rPr>
      <w:rFonts w:ascii="Calibri" w:hAnsi="Calibri" w:cs="Calibri"/>
    </w:rPr>
  </w:style>
  <w:style w:type="paragraph" w:styleId="Retraitcorpset1relig">
    <w:name w:val="Body Text First Indent 2"/>
    <w:basedOn w:val="Retraitcorpsdetexte"/>
    <w:link w:val="Retraitcorpset1religCar"/>
    <w:uiPriority w:val="99"/>
    <w:semiHidden/>
    <w:unhideWhenUsed/>
    <w:rsid w:val="00D45B5A"/>
    <w:pPr>
      <w:spacing w:after="0"/>
      <w:ind w:firstLine="360"/>
    </w:pPr>
  </w:style>
  <w:style w:type="character" w:customStyle="1" w:styleId="Retraitcorpset1religCar">
    <w:name w:val="Retrait corps et 1re lig. Car"/>
    <w:basedOn w:val="RetraitcorpsdetexteCar"/>
    <w:link w:val="Retraitcorpset1relig"/>
    <w:uiPriority w:val="99"/>
    <w:semiHidden/>
    <w:rsid w:val="00D45B5A"/>
    <w:rPr>
      <w:rFonts w:ascii="Calibri" w:hAnsi="Calibri" w:cs="Calibri"/>
    </w:rPr>
  </w:style>
  <w:style w:type="paragraph" w:styleId="Retraitnormal">
    <w:name w:val="Normal Indent"/>
    <w:basedOn w:val="Normal"/>
    <w:uiPriority w:val="99"/>
    <w:semiHidden/>
    <w:unhideWhenUsed/>
    <w:rsid w:val="00D45B5A"/>
    <w:pPr>
      <w:ind w:left="720"/>
    </w:pPr>
  </w:style>
  <w:style w:type="paragraph" w:styleId="Titredenote">
    <w:name w:val="Note Heading"/>
    <w:basedOn w:val="Normal"/>
    <w:next w:val="Normal"/>
    <w:link w:val="TitredenoteCar"/>
    <w:uiPriority w:val="99"/>
    <w:semiHidden/>
    <w:unhideWhenUsed/>
    <w:rsid w:val="00D45B5A"/>
  </w:style>
  <w:style w:type="character" w:customStyle="1" w:styleId="TitredenoteCar">
    <w:name w:val="Titre de note Car"/>
    <w:basedOn w:val="Policepardfaut"/>
    <w:link w:val="Titredenote"/>
    <w:uiPriority w:val="99"/>
    <w:semiHidden/>
    <w:rsid w:val="00D45B5A"/>
    <w:rPr>
      <w:rFonts w:ascii="Calibri" w:hAnsi="Calibri" w:cs="Calibri"/>
    </w:rPr>
  </w:style>
  <w:style w:type="table" w:styleId="Tableaucontemporain">
    <w:name w:val="Table Contemporary"/>
    <w:basedOn w:val="TableauNormal"/>
    <w:uiPriority w:val="99"/>
    <w:semiHidden/>
    <w:unhideWhenUsed/>
    <w:rsid w:val="00D45B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eclaire">
    <w:name w:val="Light List"/>
    <w:basedOn w:val="TableauNormal"/>
    <w:uiPriority w:val="61"/>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D45B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45B5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D45B5A"/>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D45B5A"/>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D45B5A"/>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D45B5A"/>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D45B5A"/>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lleclaire">
    <w:name w:val="Light Grid"/>
    <w:basedOn w:val="TableauNormal"/>
    <w:uiPriority w:val="62"/>
    <w:semiHidden/>
    <w:unhideWhenUsed/>
    <w:rsid w:val="00D45B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D45B5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D45B5A"/>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D45B5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D45B5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D45B5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D45B5A"/>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fonce">
    <w:name w:val="Dark List"/>
    <w:basedOn w:val="TableauNormal"/>
    <w:uiPriority w:val="70"/>
    <w:semiHidden/>
    <w:unhideWhenUsed/>
    <w:rsid w:val="00D45B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45B5A"/>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D45B5A"/>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D45B5A"/>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D45B5A"/>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D45B5A"/>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rsid w:val="00D45B5A"/>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eauListe1Clair">
    <w:name w:val="List Table 1 Light"/>
    <w:basedOn w:val="TableauNormal"/>
    <w:uiPriority w:val="46"/>
    <w:rsid w:val="00D45B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45B5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D45B5A"/>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D45B5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D45B5A"/>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D45B5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D45B5A"/>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0">
    <w:name w:val="List Table 2"/>
    <w:basedOn w:val="TableauNormal"/>
    <w:uiPriority w:val="47"/>
    <w:rsid w:val="00D45B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45B5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D45B5A"/>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D45B5A"/>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D45B5A"/>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D45B5A"/>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D45B5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0">
    <w:name w:val="List Table 3"/>
    <w:basedOn w:val="TableauNormal"/>
    <w:uiPriority w:val="48"/>
    <w:rsid w:val="00D45B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45B5A"/>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D45B5A"/>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D45B5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D45B5A"/>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D45B5A"/>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D45B5A"/>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0">
    <w:name w:val="List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D45B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45B5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45B5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45B5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45B5A"/>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45B5A"/>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45B5A"/>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45B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45B5A"/>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D45B5A"/>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D45B5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D45B5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D45B5A"/>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D45B5A"/>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D45B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45B5A"/>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45B5A"/>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45B5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45B5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45B5A"/>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45B5A"/>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gnaturelectronique">
    <w:name w:val="E-mail Signature"/>
    <w:basedOn w:val="Normal"/>
    <w:link w:val="SignaturelectroniqueCar"/>
    <w:uiPriority w:val="99"/>
    <w:semiHidden/>
    <w:unhideWhenUsed/>
    <w:rsid w:val="00D45B5A"/>
  </w:style>
  <w:style w:type="character" w:customStyle="1" w:styleId="SignaturelectroniqueCar">
    <w:name w:val="Signature électronique Car"/>
    <w:basedOn w:val="Policepardfaut"/>
    <w:link w:val="Signaturelectronique"/>
    <w:uiPriority w:val="99"/>
    <w:semiHidden/>
    <w:rsid w:val="00D45B5A"/>
    <w:rPr>
      <w:rFonts w:ascii="Calibri" w:hAnsi="Calibri" w:cs="Calibri"/>
    </w:rPr>
  </w:style>
  <w:style w:type="paragraph" w:styleId="Salutations">
    <w:name w:val="Salutation"/>
    <w:basedOn w:val="Normal"/>
    <w:next w:val="Normal"/>
    <w:link w:val="SalutationsCar"/>
    <w:uiPriority w:val="99"/>
    <w:semiHidden/>
    <w:unhideWhenUsed/>
    <w:rsid w:val="00D45B5A"/>
  </w:style>
  <w:style w:type="character" w:customStyle="1" w:styleId="SalutationsCar">
    <w:name w:val="Salutations Car"/>
    <w:basedOn w:val="Policepardfaut"/>
    <w:link w:val="Salutations"/>
    <w:uiPriority w:val="99"/>
    <w:semiHidden/>
    <w:rsid w:val="00D45B5A"/>
    <w:rPr>
      <w:rFonts w:ascii="Calibri" w:hAnsi="Calibri" w:cs="Calibri"/>
    </w:rPr>
  </w:style>
  <w:style w:type="table" w:styleId="Colonnesdetableau1">
    <w:name w:val="Table Columns 1"/>
    <w:basedOn w:val="TableauNormal"/>
    <w:uiPriority w:val="99"/>
    <w:semiHidden/>
    <w:unhideWhenUsed/>
    <w:rsid w:val="00D45B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45B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45B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45B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45B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ar"/>
    <w:uiPriority w:val="99"/>
    <w:semiHidden/>
    <w:unhideWhenUsed/>
    <w:rsid w:val="00D45B5A"/>
    <w:pPr>
      <w:ind w:left="4320"/>
    </w:pPr>
  </w:style>
  <w:style w:type="character" w:customStyle="1" w:styleId="SignatureCar">
    <w:name w:val="Signature Car"/>
    <w:basedOn w:val="Policepardfaut"/>
    <w:link w:val="Signature"/>
    <w:uiPriority w:val="99"/>
    <w:semiHidden/>
    <w:rsid w:val="00D45B5A"/>
    <w:rPr>
      <w:rFonts w:ascii="Calibri" w:hAnsi="Calibri" w:cs="Calibri"/>
    </w:rPr>
  </w:style>
  <w:style w:type="table" w:styleId="Tableausimple10">
    <w:name w:val="Table Simple 1"/>
    <w:basedOn w:val="TableauNormal"/>
    <w:uiPriority w:val="99"/>
    <w:semiHidden/>
    <w:unhideWhenUsed/>
    <w:rsid w:val="00D45B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45B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45B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D45B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D45B5A"/>
    <w:pPr>
      <w:ind w:left="220" w:hanging="220"/>
    </w:pPr>
  </w:style>
  <w:style w:type="paragraph" w:styleId="Index2">
    <w:name w:val="index 2"/>
    <w:basedOn w:val="Normal"/>
    <w:next w:val="Normal"/>
    <w:autoRedefine/>
    <w:uiPriority w:val="99"/>
    <w:semiHidden/>
    <w:unhideWhenUsed/>
    <w:rsid w:val="00D45B5A"/>
    <w:pPr>
      <w:ind w:left="440" w:hanging="220"/>
    </w:pPr>
  </w:style>
  <w:style w:type="paragraph" w:styleId="Index3">
    <w:name w:val="index 3"/>
    <w:basedOn w:val="Normal"/>
    <w:next w:val="Normal"/>
    <w:autoRedefine/>
    <w:uiPriority w:val="99"/>
    <w:semiHidden/>
    <w:unhideWhenUsed/>
    <w:rsid w:val="00D45B5A"/>
    <w:pPr>
      <w:ind w:left="660" w:hanging="220"/>
    </w:pPr>
  </w:style>
  <w:style w:type="paragraph" w:styleId="Index4">
    <w:name w:val="index 4"/>
    <w:basedOn w:val="Normal"/>
    <w:next w:val="Normal"/>
    <w:autoRedefine/>
    <w:uiPriority w:val="99"/>
    <w:semiHidden/>
    <w:unhideWhenUsed/>
    <w:rsid w:val="00D45B5A"/>
    <w:pPr>
      <w:ind w:left="880" w:hanging="220"/>
    </w:pPr>
  </w:style>
  <w:style w:type="paragraph" w:styleId="Index5">
    <w:name w:val="index 5"/>
    <w:basedOn w:val="Normal"/>
    <w:next w:val="Normal"/>
    <w:autoRedefine/>
    <w:uiPriority w:val="99"/>
    <w:semiHidden/>
    <w:unhideWhenUsed/>
    <w:rsid w:val="00D45B5A"/>
    <w:pPr>
      <w:ind w:left="1100" w:hanging="220"/>
    </w:pPr>
  </w:style>
  <w:style w:type="paragraph" w:styleId="Index6">
    <w:name w:val="index 6"/>
    <w:basedOn w:val="Normal"/>
    <w:next w:val="Normal"/>
    <w:autoRedefine/>
    <w:uiPriority w:val="99"/>
    <w:semiHidden/>
    <w:unhideWhenUsed/>
    <w:rsid w:val="00D45B5A"/>
    <w:pPr>
      <w:ind w:left="1320" w:hanging="220"/>
    </w:pPr>
  </w:style>
  <w:style w:type="paragraph" w:styleId="Index7">
    <w:name w:val="index 7"/>
    <w:basedOn w:val="Normal"/>
    <w:next w:val="Normal"/>
    <w:autoRedefine/>
    <w:uiPriority w:val="99"/>
    <w:semiHidden/>
    <w:unhideWhenUsed/>
    <w:rsid w:val="00D45B5A"/>
    <w:pPr>
      <w:ind w:left="1540" w:hanging="220"/>
    </w:pPr>
  </w:style>
  <w:style w:type="paragraph" w:styleId="Index8">
    <w:name w:val="index 8"/>
    <w:basedOn w:val="Normal"/>
    <w:next w:val="Normal"/>
    <w:autoRedefine/>
    <w:uiPriority w:val="99"/>
    <w:semiHidden/>
    <w:unhideWhenUsed/>
    <w:rsid w:val="00D45B5A"/>
    <w:pPr>
      <w:ind w:left="1760" w:hanging="220"/>
    </w:pPr>
  </w:style>
  <w:style w:type="paragraph" w:styleId="Index9">
    <w:name w:val="index 9"/>
    <w:basedOn w:val="Normal"/>
    <w:next w:val="Normal"/>
    <w:autoRedefine/>
    <w:uiPriority w:val="99"/>
    <w:semiHidden/>
    <w:unhideWhenUsed/>
    <w:rsid w:val="00D45B5A"/>
    <w:pPr>
      <w:ind w:left="1980" w:hanging="220"/>
    </w:pPr>
  </w:style>
  <w:style w:type="paragraph" w:styleId="Titreindex">
    <w:name w:val="index heading"/>
    <w:basedOn w:val="Normal"/>
    <w:next w:val="Index1"/>
    <w:uiPriority w:val="99"/>
    <w:semiHidden/>
    <w:unhideWhenUsed/>
    <w:rsid w:val="00D45B5A"/>
    <w:rPr>
      <w:rFonts w:ascii="Calibri Light" w:eastAsiaTheme="majorEastAsia" w:hAnsi="Calibri Light" w:cs="Calibri Light"/>
      <w:b/>
      <w:bCs/>
    </w:rPr>
  </w:style>
  <w:style w:type="paragraph" w:styleId="Formuledepolitesse">
    <w:name w:val="Closing"/>
    <w:basedOn w:val="Normal"/>
    <w:link w:val="FormuledepolitesseCar"/>
    <w:uiPriority w:val="99"/>
    <w:semiHidden/>
    <w:unhideWhenUsed/>
    <w:rsid w:val="00D45B5A"/>
    <w:pPr>
      <w:ind w:left="4320"/>
    </w:pPr>
  </w:style>
  <w:style w:type="character" w:customStyle="1" w:styleId="FormuledepolitesseCar">
    <w:name w:val="Formule de politesse Car"/>
    <w:basedOn w:val="Policepardfaut"/>
    <w:link w:val="Formuledepolitesse"/>
    <w:uiPriority w:val="99"/>
    <w:semiHidden/>
    <w:rsid w:val="00D45B5A"/>
    <w:rPr>
      <w:rFonts w:ascii="Calibri" w:hAnsi="Calibri" w:cs="Calibri"/>
    </w:rPr>
  </w:style>
  <w:style w:type="table" w:styleId="Grilledutableau">
    <w:name w:val="Table Grid"/>
    <w:basedOn w:val="TableauNormal"/>
    <w:uiPriority w:val="39"/>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D45B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45B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45B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45B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45B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45B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45B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45B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1Clair">
    <w:name w:val="Grid Table 1 Light"/>
    <w:basedOn w:val="TableauNormal"/>
    <w:uiPriority w:val="46"/>
    <w:rsid w:val="00D4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45B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45B5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45B5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45B5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45B5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45B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45B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45B5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D45B5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D45B5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D45B5A"/>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D45B5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D45B5A"/>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D45B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45B5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D45B5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D45B5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D45B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D45B5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D45B5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D45B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D45B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45B5A"/>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D45B5A"/>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D45B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D45B5A"/>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D45B5A"/>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D45B5A"/>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web1">
    <w:name w:val="Table Web 1"/>
    <w:basedOn w:val="TableauNormal"/>
    <w:uiPriority w:val="99"/>
    <w:semiHidden/>
    <w:unhideWhenUsed/>
    <w:rsid w:val="00D45B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45B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D45B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ppelnotedebasdep">
    <w:name w:val="footnote reference"/>
    <w:basedOn w:val="Policepardfaut"/>
    <w:uiPriority w:val="99"/>
    <w:semiHidden/>
    <w:unhideWhenUsed/>
    <w:rsid w:val="00D45B5A"/>
    <w:rPr>
      <w:rFonts w:ascii="Calibri" w:hAnsi="Calibri" w:cs="Calibri"/>
      <w:vertAlign w:val="superscript"/>
    </w:rPr>
  </w:style>
  <w:style w:type="character" w:styleId="Numrodeligne">
    <w:name w:val="line number"/>
    <w:basedOn w:val="Policepardfaut"/>
    <w:uiPriority w:val="99"/>
    <w:semiHidden/>
    <w:unhideWhenUsed/>
    <w:rsid w:val="00D45B5A"/>
    <w:rPr>
      <w:rFonts w:ascii="Calibri" w:hAnsi="Calibri" w:cs="Calibri"/>
    </w:rPr>
  </w:style>
  <w:style w:type="table" w:styleId="Effetsdetableau3D1">
    <w:name w:val="Table 3D effects 1"/>
    <w:basedOn w:val="TableauNormal"/>
    <w:uiPriority w:val="99"/>
    <w:semiHidden/>
    <w:unhideWhenUsed/>
    <w:rsid w:val="00D45B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45B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45B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45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D45B5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sclement\AppData\Roaming\Microsoft\Templates\Espacement%20unique%20(v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Espacement unique (vide)</Template>
  <TotalTime>0</TotalTime>
  <Pages>1</Pages>
  <Words>410</Words>
  <Characters>2259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2024-03-12T10:51:00Z</dcterms:created>
  <dcterms:modified xsi:type="dcterms:W3CDTF">2024-03-15T08:24:00Z</dcterms:modified>
</cp:coreProperties>
</file>